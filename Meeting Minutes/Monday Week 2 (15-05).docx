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67A480" w14:textId="77777777" w:rsidR="003B7E67" w:rsidRPr="00743F5A" w:rsidRDefault="003B7E67" w:rsidP="003B7E67">
      <w:pPr>
        <w:pStyle w:val="MeetingInfo"/>
      </w:pPr>
      <w:r w:rsidRPr="00743F5A">
        <w:rPr>
          <w:noProof/>
          <w:lang w:bidi="en-GB"/>
        </w:rPr>
        <mc:AlternateContent>
          <mc:Choice Requires="wpg">
            <w:drawing>
              <wp:anchor distT="0" distB="0" distL="114300" distR="114300" simplePos="0" relativeHeight="251658240" behindDoc="1" locked="1" layoutInCell="1" allowOverlap="1" wp14:anchorId="3B8EEE68" wp14:editId="755CDEE0">
                <wp:simplePos x="0" y="0"/>
                <wp:positionH relativeFrom="page">
                  <wp:posOffset>0</wp:posOffset>
                </wp:positionH>
                <wp:positionV relativeFrom="paragraph">
                  <wp:posOffset>-457200</wp:posOffset>
                </wp:positionV>
                <wp:extent cx="8247888" cy="3026664"/>
                <wp:effectExtent l="0" t="0" r="1270" b="2540"/>
                <wp:wrapNone/>
                <wp:docPr id="19" name="Group 19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47888" cy="3026664"/>
                          <a:chOff x="-7144" y="-7144"/>
                          <a:chExt cx="6005513" cy="1924050"/>
                        </a:xfrm>
                      </wpg:grpSpPr>
                      <wps:wsp>
                        <wps:cNvPr id="20" name="Freeform: Freeform: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/>
                        <wps:spPr>
                          <a:xfrm>
                            <a:off x="2121694" y="-7144"/>
                            <a:ext cx="3876675" cy="1762125"/>
                          </a:xfrm>
                          <a:custGeom>
                            <a:avLst/>
                            <a:gdLst>
                              <a:gd name="connsiteX0" fmla="*/ 3869531 w 3876675"/>
                              <a:gd name="connsiteY0" fmla="*/ 1359694 h 1762125"/>
                              <a:gd name="connsiteX1" fmla="*/ 2359819 w 3876675"/>
                              <a:gd name="connsiteY1" fmla="*/ 1744504 h 1762125"/>
                              <a:gd name="connsiteX2" fmla="*/ 7144 w 3876675"/>
                              <a:gd name="connsiteY2" fmla="*/ 1287304 h 1762125"/>
                              <a:gd name="connsiteX3" fmla="*/ 7144 w 3876675"/>
                              <a:gd name="connsiteY3" fmla="*/ 7144 h 1762125"/>
                              <a:gd name="connsiteX4" fmla="*/ 3869531 w 3876675"/>
                              <a:gd name="connsiteY4" fmla="*/ 7144 h 1762125"/>
                              <a:gd name="connsiteX5" fmla="*/ 3869531 w 3876675"/>
                              <a:gd name="connsiteY5" fmla="*/ 1359694 h 17621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3876675" h="1762125">
                                <a:moveTo>
                                  <a:pt x="3869531" y="1359694"/>
                                </a:moveTo>
                                <a:cubicBezTo>
                                  <a:pt x="3869531" y="1359694"/>
                                  <a:pt x="3379946" y="1834039"/>
                                  <a:pt x="2359819" y="1744504"/>
                                </a:cubicBezTo>
                                <a:cubicBezTo>
                                  <a:pt x="1339691" y="1654969"/>
                                  <a:pt x="936784" y="1180624"/>
                                  <a:pt x="7144" y="1287304"/>
                                </a:cubicBezTo>
                                <a:lnTo>
                                  <a:pt x="7144" y="7144"/>
                                </a:lnTo>
                                <a:lnTo>
                                  <a:pt x="3869531" y="7144"/>
                                </a:lnTo>
                                <a:lnTo>
                                  <a:pt x="3869531" y="13596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Freeform: Freeform: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/>
                        <wps:spPr>
                          <a:xfrm>
                            <a:off x="-7144" y="-7144"/>
                            <a:ext cx="6000750" cy="1924050"/>
                          </a:xfrm>
                          <a:custGeom>
                            <a:avLst/>
                            <a:gdLst>
                              <a:gd name="connsiteX0" fmla="*/ 7144 w 6000750"/>
                              <a:gd name="connsiteY0" fmla="*/ 1699736 h 1924050"/>
                              <a:gd name="connsiteX1" fmla="*/ 2934176 w 6000750"/>
                              <a:gd name="connsiteY1" fmla="*/ 1484471 h 1924050"/>
                              <a:gd name="connsiteX2" fmla="*/ 5998369 w 6000750"/>
                              <a:gd name="connsiteY2" fmla="*/ 893921 h 1924050"/>
                              <a:gd name="connsiteX3" fmla="*/ 5998369 w 6000750"/>
                              <a:gd name="connsiteY3" fmla="*/ 7144 h 1924050"/>
                              <a:gd name="connsiteX4" fmla="*/ 7144 w 6000750"/>
                              <a:gd name="connsiteY4" fmla="*/ 7144 h 1924050"/>
                              <a:gd name="connsiteX5" fmla="*/ 7144 w 6000750"/>
                              <a:gd name="connsiteY5" fmla="*/ 1699736 h 19240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6000750" h="1924050">
                                <a:moveTo>
                                  <a:pt x="7144" y="1699736"/>
                                </a:moveTo>
                                <a:cubicBezTo>
                                  <a:pt x="7144" y="1699736"/>
                                  <a:pt x="1410176" y="2317909"/>
                                  <a:pt x="2934176" y="1484471"/>
                                </a:cubicBezTo>
                                <a:cubicBezTo>
                                  <a:pt x="4459129" y="651986"/>
                                  <a:pt x="5998369" y="893921"/>
                                  <a:pt x="5998369" y="893921"/>
                                </a:cubicBezTo>
                                <a:lnTo>
                                  <a:pt x="5998369" y="7144"/>
                                </a:lnTo>
                                <a:lnTo>
                                  <a:pt x="7144" y="7144"/>
                                </a:lnTo>
                                <a:lnTo>
                                  <a:pt x="7144" y="16997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Freeform: Freeform: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/>
                        <wps:spPr>
                          <a:xfrm>
                            <a:off x="-7144" y="-7144"/>
                            <a:ext cx="6000750" cy="904875"/>
                          </a:xfrm>
                          <a:custGeom>
                            <a:avLst/>
                            <a:gdLst>
                              <a:gd name="connsiteX0" fmla="*/ 7144 w 6000750"/>
                              <a:gd name="connsiteY0" fmla="*/ 7144 h 904875"/>
                              <a:gd name="connsiteX1" fmla="*/ 7144 w 6000750"/>
                              <a:gd name="connsiteY1" fmla="*/ 613886 h 904875"/>
                              <a:gd name="connsiteX2" fmla="*/ 3546634 w 6000750"/>
                              <a:gd name="connsiteY2" fmla="*/ 574834 h 904875"/>
                              <a:gd name="connsiteX3" fmla="*/ 5998369 w 6000750"/>
                              <a:gd name="connsiteY3" fmla="*/ 893921 h 904875"/>
                              <a:gd name="connsiteX4" fmla="*/ 5998369 w 6000750"/>
                              <a:gd name="connsiteY4" fmla="*/ 7144 h 904875"/>
                              <a:gd name="connsiteX5" fmla="*/ 7144 w 6000750"/>
                              <a:gd name="connsiteY5" fmla="*/ 7144 h 9048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6000750" h="904875">
                                <a:moveTo>
                                  <a:pt x="7144" y="7144"/>
                                </a:moveTo>
                                <a:lnTo>
                                  <a:pt x="7144" y="613886"/>
                                </a:lnTo>
                                <a:cubicBezTo>
                                  <a:pt x="647224" y="1034891"/>
                                  <a:pt x="2136934" y="964406"/>
                                  <a:pt x="3546634" y="574834"/>
                                </a:cubicBezTo>
                                <a:cubicBezTo>
                                  <a:pt x="4882039" y="205264"/>
                                  <a:pt x="5998369" y="893921"/>
                                  <a:pt x="5998369" y="893921"/>
                                </a:cubicBezTo>
                                <a:lnTo>
                                  <a:pt x="5998369" y="7144"/>
                                </a:lnTo>
                                <a:lnTo>
                                  <a:pt x="7144" y="7144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0">
                                <a:schemeClr val="accent1"/>
                              </a:gs>
                              <a:gs pos="100000">
                                <a:schemeClr val="accent1">
                                  <a:lumMod val="60000"/>
                                  <a:lumOff val="40000"/>
                                </a:schemeClr>
                              </a:gs>
                            </a:gsLst>
                            <a:lin ang="0" scaled="1"/>
                            <a:tileRect/>
                          </a:gra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Freeform: Freeform: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/>
                        <wps:spPr>
                          <a:xfrm>
                            <a:off x="3176111" y="924401"/>
                            <a:ext cx="2819400" cy="828675"/>
                          </a:xfrm>
                          <a:custGeom>
                            <a:avLst/>
                            <a:gdLst>
                              <a:gd name="connsiteX0" fmla="*/ 7144 w 2819400"/>
                              <a:gd name="connsiteY0" fmla="*/ 481489 h 828675"/>
                              <a:gd name="connsiteX1" fmla="*/ 1305401 w 2819400"/>
                              <a:gd name="connsiteY1" fmla="*/ 812959 h 828675"/>
                              <a:gd name="connsiteX2" fmla="*/ 2815114 w 2819400"/>
                              <a:gd name="connsiteY2" fmla="*/ 428149 h 828675"/>
                              <a:gd name="connsiteX3" fmla="*/ 2815114 w 2819400"/>
                              <a:gd name="connsiteY3" fmla="*/ 7144 h 828675"/>
                              <a:gd name="connsiteX4" fmla="*/ 7144 w 2819400"/>
                              <a:gd name="connsiteY4" fmla="*/ 481489 h 8286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819400" h="828675">
                                <a:moveTo>
                                  <a:pt x="7144" y="481489"/>
                                </a:moveTo>
                                <a:cubicBezTo>
                                  <a:pt x="380524" y="602456"/>
                                  <a:pt x="751999" y="764381"/>
                                  <a:pt x="1305401" y="812959"/>
                                </a:cubicBezTo>
                                <a:cubicBezTo>
                                  <a:pt x="2325529" y="902494"/>
                                  <a:pt x="2815114" y="428149"/>
                                  <a:pt x="2815114" y="428149"/>
                                </a:cubicBezTo>
                                <a:lnTo>
                                  <a:pt x="2815114" y="7144"/>
                                </a:lnTo>
                                <a:cubicBezTo>
                                  <a:pt x="2332196" y="236696"/>
                                  <a:pt x="1376839" y="568166"/>
                                  <a:pt x="7144" y="481489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accent2"/>
                              </a:gs>
                              <a:gs pos="100000">
                                <a:schemeClr val="accent2">
                                  <a:lumMod val="75000"/>
                                </a:schemeClr>
                              </a:gs>
                            </a:gsLst>
                            <a:lin ang="0" scaled="1"/>
                          </a:gra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adec="http://schemas.microsoft.com/office/drawing/2017/decorative" xmlns:arto="http://schemas.microsoft.com/office/word/2006/arto" xmlns:w16du="http://schemas.microsoft.com/office/word/2023/wordml/word16du">
            <w:pict>
              <v:group id="Graphic 17" style="position:absolute;margin-left:0;margin-top:-36pt;width:649.45pt;height:238.3pt;z-index:-251657216;mso-position-horizontal-relative:page;mso-width-relative:margin;mso-height-relative:margin" alt="&quot;&quot;" coordsize="60055,19240" coordorigin="-71,-71" o:spid="_x0000_s1026" w14:anchorId="78AA1CD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">
                <v:shape id="Freeform: Freeform:" style="position:absolute;left:21216;top:-71;width:38767;height:17620;visibility:visible;mso-wrap-style:square;v-text-anchor:middle" alt="&quot;&quot;" coordsize="3876675,1762125" o:spid="_x0000_s1027" fillcolor="#009dd9 [3205]" stroked="f" path="m3869531,1359694v,,-489585,474345,-1509712,384810c1339691,1654969,936784,1180624,7144,1287304l7144,7144r3862387,l3869531,1359694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">
                  <v:stroke joinstyle="miter"/>
                  <v:path arrowok="t" o:connecttype="custom" o:connectlocs="3869531,1359694;2359819,1744504;7144,1287304;7144,7144;3869531,7144;3869531,1359694" o:connectangles="0,0,0,0,0,0"/>
                </v:shape>
                <v:shape id="Freeform: Freeform:" style="position:absolute;left:-71;top:-71;width:60007;height:19240;visibility:visible;mso-wrap-style:square;v-text-anchor:middle" alt="&quot;&quot;" coordsize="6000750,1924050" o:spid="_x0000_s1028" fillcolor="#17406d [3204]" stroked="f" path="m7144,1699736v,,1403032,618173,2927032,-215265c4459129,651986,5998369,893921,5998369,893921r,-886777l7144,7144r,1692592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">
                  <v:stroke joinstyle="miter"/>
                  <v:path arrowok="t" o:connecttype="custom" o:connectlocs="7144,1699736;2934176,1484471;5998369,893921;5998369,7144;7144,7144;7144,1699736" o:connectangles="0,0,0,0,0,0"/>
                </v:shape>
                <v:shape id="Freeform: Freeform:" style="position:absolute;left:-71;top:-71;width:60007;height:9048;visibility:visible;mso-wrap-style:square;v-text-anchor:middle" alt="&quot;&quot;" coordsize="6000750,904875" o:spid="_x0000_s1029" fillcolor="#17406d [3204]" stroked="f" path="m7144,7144r,606742c647224,1034891,2136934,964406,3546634,574834,4882039,205264,5998369,893921,5998369,893921r,-886777l7144,7144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">
                  <v:fill type="gradient" color2="#4389d7 [1940]" angle="90" focus="100%" rotate="t"/>
                  <v:stroke joinstyle="miter"/>
                  <v:path arrowok="t" o:connecttype="custom" o:connectlocs="7144,7144;7144,613886;3546634,574834;5998369,893921;5998369,7144;7144,7144" o:connectangles="0,0,0,0,0,0"/>
                </v:shape>
                <v:shape id="Freeform: Freeform:" style="position:absolute;left:31761;top:9244;width:28194;height:8286;visibility:visible;mso-wrap-style:square;v-text-anchor:middle" alt="&quot;&quot;" coordsize="2819400,828675" o:spid="_x0000_s1030" fillcolor="#009dd9 [3205]" stroked="f" path="m7144,481489c380524,602456,751999,764381,1305401,812959,2325529,902494,2815114,428149,2815114,428149r,-421005c2332196,236696,1376839,568166,7144,48148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">
                  <v:fill type="gradient" color2="#0075a2 [2405]" angle="90" focus="100%"/>
                  <v:stroke joinstyle="miter"/>
                  <v:path arrowok="t" o:connecttype="custom" o:connectlocs="7144,481489;1305401,812959;2815114,428149;2815114,7144;7144,481489" o:connectangles="0,0,0,0,0"/>
                </v:shape>
                <w10:wrap anchorx="page"/>
                <w10:anchorlock/>
              </v:group>
            </w:pict>
          </mc:Fallback>
        </mc:AlternateContent>
      </w:r>
    </w:p>
    <w:tbl>
      <w:tblPr>
        <w:tblW w:w="5000" w:type="pct"/>
        <w:tblCellMar>
          <w:left w:w="0" w:type="dxa"/>
          <w:right w:w="115" w:type="dxa"/>
        </w:tblCellMar>
        <w:tblLook w:val="0600" w:firstRow="0" w:lastRow="0" w:firstColumn="0" w:lastColumn="0" w:noHBand="1" w:noVBand="1"/>
        <w:tblDescription w:val="Header layout table"/>
      </w:tblPr>
      <w:tblGrid>
        <w:gridCol w:w="1655"/>
        <w:gridCol w:w="7371"/>
      </w:tblGrid>
      <w:tr w:rsidR="00EC37E4" w:rsidRPr="00743F5A" w14:paraId="0361B7DA" w14:textId="77777777" w:rsidTr="00424C86">
        <w:trPr>
          <w:trHeight w:val="270"/>
        </w:trPr>
        <w:tc>
          <w:tcPr>
            <w:tcW w:w="5000" w:type="pct"/>
            <w:gridSpan w:val="2"/>
          </w:tcPr>
          <w:p w14:paraId="2D1E6DA9" w14:textId="07132559" w:rsidR="007E7141" w:rsidRPr="00743F5A" w:rsidRDefault="006E682E" w:rsidP="00C2798A">
            <w:pPr>
              <w:pStyle w:val="Title"/>
            </w:pPr>
            <w:r>
              <w:t>MASTERS PROJECT</w:t>
            </w:r>
            <w:r w:rsidR="007E7141" w:rsidRPr="00743F5A">
              <w:rPr>
                <w:lang w:bidi="en-GB"/>
              </w:rPr>
              <w:t xml:space="preserve"> </w:t>
            </w:r>
            <w:sdt>
              <w:sdtPr>
                <w:id w:val="1630440582"/>
                <w:placeholder>
                  <w:docPart w:val="379B6A958130439AB088660A7314BD6F"/>
                </w:placeholder>
                <w:temporary/>
                <w:showingPlcHdr/>
                <w15:appearance w15:val="hidden"/>
              </w:sdtPr>
              <w:sdtContent>
                <w:r w:rsidR="00835CA2" w:rsidRPr="00743F5A">
                  <w:rPr>
                    <w:lang w:bidi="en-GB"/>
                  </w:rPr>
                  <w:t>Meeting minutes</w:t>
                </w:r>
              </w:sdtContent>
            </w:sdt>
          </w:p>
        </w:tc>
      </w:tr>
      <w:tr w:rsidR="00EC37E4" w:rsidRPr="00743F5A" w14:paraId="042CD3D8" w14:textId="77777777" w:rsidTr="00424C86">
        <w:trPr>
          <w:trHeight w:val="492"/>
        </w:trPr>
        <w:tc>
          <w:tcPr>
            <w:tcW w:w="917" w:type="pct"/>
          </w:tcPr>
          <w:p w14:paraId="56D6D64C" w14:textId="77777777" w:rsidR="007E7141" w:rsidRPr="006E682E" w:rsidRDefault="005C2085" w:rsidP="00C2798A">
            <w:pPr>
              <w:pStyle w:val="MeetingInfo"/>
              <w:rPr>
                <w:color w:val="FF0000"/>
              </w:rPr>
            </w:pPr>
            <w:sdt>
              <w:sdtPr>
                <w:rPr>
                  <w:color w:val="FF0000"/>
                </w:rPr>
                <w:id w:val="-1289583197"/>
                <w:placeholder>
                  <w:docPart w:val="8D2E808B21F242879C1DFA6F977B23E2"/>
                </w:placeholder>
                <w:temporary/>
                <w:showingPlcHdr/>
                <w15:appearance w15:val="hidden"/>
              </w:sdtPr>
              <w:sdtContent>
                <w:r w:rsidR="00835CA2" w:rsidRPr="006E682E">
                  <w:rPr>
                    <w:color w:val="FF0000"/>
                    <w:lang w:bidi="en-GB"/>
                  </w:rPr>
                  <w:t>Location:</w:t>
                </w:r>
              </w:sdtContent>
            </w:sdt>
          </w:p>
        </w:tc>
        <w:tc>
          <w:tcPr>
            <w:tcW w:w="4083" w:type="pct"/>
          </w:tcPr>
          <w:p w14:paraId="0AE812FB" w14:textId="0ABE0FDA" w:rsidR="007E7141" w:rsidRPr="006E682E" w:rsidRDefault="006E682E" w:rsidP="00C2798A">
            <w:pPr>
              <w:pStyle w:val="MeetingInfo"/>
              <w:rPr>
                <w:color w:val="FF0000"/>
              </w:rPr>
            </w:pPr>
            <w:r>
              <w:rPr>
                <w:color w:val="FF0000"/>
              </w:rPr>
              <w:t>Online Call</w:t>
            </w:r>
          </w:p>
        </w:tc>
      </w:tr>
      <w:tr w:rsidR="00EC37E4" w:rsidRPr="00743F5A" w14:paraId="6F0C0672" w14:textId="77777777" w:rsidTr="00424C86">
        <w:trPr>
          <w:trHeight w:val="492"/>
        </w:trPr>
        <w:tc>
          <w:tcPr>
            <w:tcW w:w="917" w:type="pct"/>
          </w:tcPr>
          <w:p w14:paraId="46C7C2D6" w14:textId="77777777" w:rsidR="007E7141" w:rsidRPr="006E682E" w:rsidRDefault="005C2085" w:rsidP="00C2798A">
            <w:pPr>
              <w:pStyle w:val="MeetingInfo"/>
              <w:rPr>
                <w:color w:val="FF0000"/>
              </w:rPr>
            </w:pPr>
            <w:sdt>
              <w:sdtPr>
                <w:rPr>
                  <w:color w:val="FF0000"/>
                </w:rPr>
                <w:id w:val="493453970"/>
                <w:placeholder>
                  <w:docPart w:val="EDE24B43B1F74C04AEE610C8A7AA5AA5"/>
                </w:placeholder>
                <w:temporary/>
                <w:showingPlcHdr/>
                <w15:appearance w15:val="hidden"/>
              </w:sdtPr>
              <w:sdtContent>
                <w:r w:rsidR="00835CA2" w:rsidRPr="006E682E">
                  <w:rPr>
                    <w:color w:val="FF0000"/>
                    <w:lang w:bidi="en-GB"/>
                  </w:rPr>
                  <w:t>Date:</w:t>
                </w:r>
              </w:sdtContent>
            </w:sdt>
          </w:p>
        </w:tc>
        <w:tc>
          <w:tcPr>
            <w:tcW w:w="4083" w:type="pct"/>
          </w:tcPr>
          <w:p w14:paraId="788A5C83" w14:textId="3B73776D" w:rsidR="007E7141" w:rsidRPr="006E682E" w:rsidRDefault="006E682E" w:rsidP="00C2798A">
            <w:pPr>
              <w:pStyle w:val="MeetingInfo"/>
              <w:rPr>
                <w:color w:val="FF0000"/>
              </w:rPr>
            </w:pPr>
            <w:r>
              <w:rPr>
                <w:color w:val="FF0000"/>
              </w:rPr>
              <w:t>15/05/2023</w:t>
            </w:r>
          </w:p>
        </w:tc>
      </w:tr>
      <w:tr w:rsidR="00EC37E4" w:rsidRPr="00743F5A" w14:paraId="7993AE74" w14:textId="77777777" w:rsidTr="00424C86">
        <w:trPr>
          <w:trHeight w:val="492"/>
        </w:trPr>
        <w:tc>
          <w:tcPr>
            <w:tcW w:w="917" w:type="pct"/>
          </w:tcPr>
          <w:p w14:paraId="3B60432B" w14:textId="77777777" w:rsidR="007E7141" w:rsidRPr="006E682E" w:rsidRDefault="005C2085" w:rsidP="00C2798A">
            <w:pPr>
              <w:pStyle w:val="MeetingInfo"/>
              <w:rPr>
                <w:color w:val="FF0000"/>
              </w:rPr>
            </w:pPr>
            <w:sdt>
              <w:sdtPr>
                <w:rPr>
                  <w:color w:val="FF0000"/>
                </w:rPr>
                <w:id w:val="784001095"/>
                <w:placeholder>
                  <w:docPart w:val="4CB26D4B6E5B42DBA6F7CAFC5C8A5A99"/>
                </w:placeholder>
                <w:temporary/>
                <w:showingPlcHdr/>
                <w15:appearance w15:val="hidden"/>
              </w:sdtPr>
              <w:sdtContent>
                <w:r w:rsidR="00835CA2" w:rsidRPr="006E682E">
                  <w:rPr>
                    <w:color w:val="FF0000"/>
                    <w:lang w:bidi="en-GB"/>
                  </w:rPr>
                  <w:t>Time:</w:t>
                </w:r>
              </w:sdtContent>
            </w:sdt>
          </w:p>
        </w:tc>
        <w:tc>
          <w:tcPr>
            <w:tcW w:w="4083" w:type="pct"/>
          </w:tcPr>
          <w:p w14:paraId="76FD96EB" w14:textId="0089704C" w:rsidR="007E7141" w:rsidRPr="006E682E" w:rsidRDefault="006E682E" w:rsidP="00C2798A">
            <w:pPr>
              <w:pStyle w:val="MeetingInfo"/>
              <w:rPr>
                <w:color w:val="FF0000"/>
              </w:rPr>
            </w:pPr>
            <w:r>
              <w:rPr>
                <w:color w:val="FF0000"/>
              </w:rPr>
              <w:t>13:00</w:t>
            </w:r>
          </w:p>
        </w:tc>
      </w:tr>
      <w:tr w:rsidR="00EC37E4" w:rsidRPr="00743F5A" w14:paraId="6EC4BC14" w14:textId="77777777" w:rsidTr="00424C86">
        <w:trPr>
          <w:trHeight w:val="492"/>
        </w:trPr>
        <w:tc>
          <w:tcPr>
            <w:tcW w:w="917" w:type="pct"/>
          </w:tcPr>
          <w:p w14:paraId="3198865D" w14:textId="77777777" w:rsidR="007E7141" w:rsidRPr="006E682E" w:rsidRDefault="005C2085" w:rsidP="00C2798A">
            <w:pPr>
              <w:pStyle w:val="MeetingInfo"/>
              <w:rPr>
                <w:color w:val="FF0000"/>
              </w:rPr>
            </w:pPr>
            <w:sdt>
              <w:sdtPr>
                <w:rPr>
                  <w:color w:val="FF0000"/>
                </w:rPr>
                <w:id w:val="-1643179864"/>
                <w:placeholder>
                  <w:docPart w:val="8F38415FE1D84A38A341FE4D6BBCB6A8"/>
                </w:placeholder>
                <w:temporary/>
                <w:showingPlcHdr/>
                <w15:appearance w15:val="hidden"/>
              </w:sdtPr>
              <w:sdtContent>
                <w:r w:rsidR="00835CA2" w:rsidRPr="006E682E">
                  <w:rPr>
                    <w:color w:val="FF0000"/>
                    <w:lang w:bidi="en-GB"/>
                  </w:rPr>
                  <w:t>Facilitator:</w:t>
                </w:r>
              </w:sdtContent>
            </w:sdt>
          </w:p>
        </w:tc>
        <w:tc>
          <w:tcPr>
            <w:tcW w:w="4083" w:type="pct"/>
          </w:tcPr>
          <w:p w14:paraId="436758C1" w14:textId="61D32617" w:rsidR="007E7141" w:rsidRPr="006E682E" w:rsidRDefault="006E682E" w:rsidP="00C2798A">
            <w:pPr>
              <w:pStyle w:val="MeetingInfo"/>
              <w:rPr>
                <w:color w:val="FF0000"/>
              </w:rPr>
            </w:pPr>
            <w:r>
              <w:rPr>
                <w:color w:val="FF0000"/>
              </w:rPr>
              <w:t>Greg Scobie, Brendan Reid</w:t>
            </w:r>
          </w:p>
        </w:tc>
      </w:tr>
    </w:tbl>
    <w:sdt>
      <w:sdtPr>
        <w:id w:val="921066030"/>
        <w:placeholder>
          <w:docPart w:val="FD673D205CCB4684AAA10FFF8879A9C7"/>
        </w:placeholder>
        <w:temporary/>
        <w:showingPlcHdr/>
        <w15:appearance w15:val="hidden"/>
      </w:sdtPr>
      <w:sdtContent>
        <w:p w14:paraId="0C702E8D" w14:textId="77777777" w:rsidR="007E7F36" w:rsidRPr="00743F5A" w:rsidRDefault="007E7F36" w:rsidP="007E7F36">
          <w:pPr>
            <w:pStyle w:val="Heading1"/>
          </w:pPr>
          <w:r w:rsidRPr="00743F5A">
            <w:rPr>
              <w:lang w:bidi="en-GB"/>
            </w:rPr>
            <w:t>Agenda Items</w:t>
          </w:r>
        </w:p>
      </w:sdtContent>
    </w:sdt>
    <w:p w14:paraId="46B67E43" w14:textId="1C44DACF" w:rsidR="00133C8A" w:rsidRDefault="006E682E" w:rsidP="00424C86">
      <w:pPr>
        <w:pStyle w:val="ListNumber"/>
      </w:pPr>
      <w:r>
        <w:t>Discussion of last week’s work.</w:t>
      </w:r>
    </w:p>
    <w:p w14:paraId="5DBC195C" w14:textId="2446D759" w:rsidR="392F8775" w:rsidRDefault="392F8775" w:rsidP="43B3F9A9">
      <w:pPr>
        <w:pStyle w:val="ListNumber"/>
        <w:numPr>
          <w:ilvl w:val="0"/>
          <w:numId w:val="5"/>
        </w:numPr>
      </w:pPr>
      <w:r>
        <w:t>Narrative stuff</w:t>
      </w:r>
      <w:r w:rsidR="5C819D7C">
        <w:t xml:space="preserve"> – b&amp;b thing with ‘games’ from an entity</w:t>
      </w:r>
      <w:r w:rsidR="0C062713">
        <w:t>, do we want entity physically in the game?</w:t>
      </w:r>
    </w:p>
    <w:p w14:paraId="42A088E2" w14:textId="3017476E" w:rsidR="006E682E" w:rsidRPr="00743F5A" w:rsidRDefault="006E682E" w:rsidP="006E682E">
      <w:pPr>
        <w:pStyle w:val="ListNumber"/>
        <w:numPr>
          <w:ilvl w:val="0"/>
          <w:numId w:val="5"/>
        </w:numPr>
      </w:pPr>
      <w:r>
        <w:t>Wiki</w:t>
      </w:r>
      <w:r w:rsidR="755419EE">
        <w:t xml:space="preserve"> </w:t>
      </w:r>
    </w:p>
    <w:p w14:paraId="62169C2A" w14:textId="57A97D9D" w:rsidR="00133C8A" w:rsidRDefault="006E682E" w:rsidP="001D0A89">
      <w:pPr>
        <w:pStyle w:val="ListNumber"/>
      </w:pPr>
      <w:r>
        <w:t>This week’s plans.</w:t>
      </w:r>
    </w:p>
    <w:p w14:paraId="0BC850E0" w14:textId="11AEFC29" w:rsidR="006E682E" w:rsidRDefault="71865304" w:rsidP="006E682E">
      <w:pPr>
        <w:pStyle w:val="ListNumber"/>
        <w:numPr>
          <w:ilvl w:val="0"/>
          <w:numId w:val="5"/>
        </w:numPr>
      </w:pPr>
      <w:r>
        <w:t>Sketch out and finalise house layout</w:t>
      </w:r>
      <w:r w:rsidR="7CE1D009">
        <w:t xml:space="preserve"> – make sample scenes in unity</w:t>
      </w:r>
      <w:r w:rsidR="3E6B9425">
        <w:t>/sketches</w:t>
      </w:r>
      <w:r w:rsidR="7CE1D009">
        <w:t xml:space="preserve"> and compare</w:t>
      </w:r>
      <w:r w:rsidR="3FF983AE">
        <w:t>, play around with asset pack</w:t>
      </w:r>
      <w:r w:rsidR="7CE1D009">
        <w:t>.</w:t>
      </w:r>
      <w:r w:rsidR="13059761">
        <w:t xml:space="preserve"> (Brendan &amp; Greg)</w:t>
      </w:r>
    </w:p>
    <w:p w14:paraId="76A808FD" w14:textId="42DCA0C6" w:rsidR="006E682E" w:rsidRDefault="4B6E2B8E" w:rsidP="006E682E">
      <w:pPr>
        <w:pStyle w:val="ListNumber"/>
        <w:numPr>
          <w:ilvl w:val="0"/>
          <w:numId w:val="5"/>
        </w:numPr>
      </w:pPr>
      <w:r>
        <w:t xml:space="preserve">Work out core gameplay loop </w:t>
      </w:r>
      <w:r w:rsidR="1696D974">
        <w:t>(do task – progress forward -&gt; exit through goal)</w:t>
      </w:r>
      <w:r w:rsidR="50FBF440">
        <w:t xml:space="preserve"> </w:t>
      </w:r>
      <w:r>
        <w:t>+ other formal elements.</w:t>
      </w:r>
      <w:r w:rsidR="7C9056B2">
        <w:t xml:space="preserve"> (Brendan &amp; Greg)</w:t>
      </w:r>
    </w:p>
    <w:p w14:paraId="74C21085" w14:textId="69B58789" w:rsidR="00CF7682" w:rsidRDefault="0B29676A" w:rsidP="006E682E">
      <w:pPr>
        <w:pStyle w:val="ListNumber"/>
        <w:numPr>
          <w:ilvl w:val="0"/>
          <w:numId w:val="5"/>
        </w:numPr>
      </w:pPr>
      <w:r>
        <w:t xml:space="preserve">Discuss how to implement our </w:t>
      </w:r>
      <w:r w:rsidR="23472A60">
        <w:t>first-person</w:t>
      </w:r>
      <w:r>
        <w:t xml:space="preserve"> controller – how are we going to do this?</w:t>
      </w:r>
      <w:r w:rsidR="347A4F05">
        <w:t xml:space="preserve"> (head bob, sprint, smooth camera movement, crawl)</w:t>
      </w:r>
      <w:r w:rsidR="44BC3375">
        <w:t xml:space="preserve"> (Brendan &amp; Greg)</w:t>
      </w:r>
    </w:p>
    <w:p w14:paraId="37CB6D24" w14:textId="755B3C90" w:rsidR="00D86380" w:rsidRDefault="463C4C5C" w:rsidP="006E682E">
      <w:pPr>
        <w:pStyle w:val="ListNumber"/>
        <w:numPr>
          <w:ilvl w:val="0"/>
          <w:numId w:val="5"/>
        </w:numPr>
      </w:pPr>
      <w:r>
        <w:t>Audio elements</w:t>
      </w:r>
      <w:r w:rsidR="0B29676A">
        <w:t xml:space="preserve"> </w:t>
      </w:r>
      <w:r w:rsidR="3DFB58F0">
        <w:t>- find some assets (heartbeat, footsteps etc) (Brendan &amp; Greg)</w:t>
      </w:r>
    </w:p>
    <w:p w14:paraId="184046A9" w14:textId="6EAA9325" w:rsidR="05B73C6D" w:rsidRDefault="05B73C6D" w:rsidP="4A84E64E">
      <w:pPr>
        <w:pStyle w:val="ListNumber"/>
        <w:numPr>
          <w:ilvl w:val="0"/>
          <w:numId w:val="5"/>
        </w:numPr>
        <w:rPr>
          <w:rFonts w:ascii="Franklin Gothic Book" w:eastAsia="Franklin Gothic Book" w:hAnsi="Franklin Gothic Book" w:cs="Tahoma"/>
        </w:rPr>
      </w:pPr>
      <w:r w:rsidRPr="4A84E64E">
        <w:rPr>
          <w:rFonts w:ascii="Franklin Gothic Book" w:eastAsia="Franklin Gothic Book" w:hAnsi="Franklin Gothic Book" w:cs="Tahoma"/>
        </w:rPr>
        <w:t>Find some extra appropriate graphic assets to use.</w:t>
      </w:r>
    </w:p>
    <w:p w14:paraId="4B70F035" w14:textId="53B81319" w:rsidR="00933E37" w:rsidRPr="00743F5A" w:rsidRDefault="4B6E2B8E" w:rsidP="006E682E">
      <w:pPr>
        <w:pStyle w:val="ListNumber"/>
        <w:numPr>
          <w:ilvl w:val="0"/>
          <w:numId w:val="5"/>
        </w:numPr>
      </w:pPr>
      <w:r>
        <w:t>Arrange meeting with supervisor!</w:t>
      </w:r>
    </w:p>
    <w:p w14:paraId="28906E41" w14:textId="6C4988EC" w:rsidR="00133C8A" w:rsidRPr="00743F5A" w:rsidRDefault="00933E37" w:rsidP="00133C8A">
      <w:pPr>
        <w:pStyle w:val="ListNumber"/>
      </w:pPr>
      <w:r>
        <w:t>Additional</w:t>
      </w:r>
    </w:p>
    <w:tbl>
      <w:tblPr>
        <w:tblStyle w:val="BlueCurveMinutesTable"/>
        <w:tblW w:w="5000" w:type="pct"/>
        <w:tblLook w:val="0620" w:firstRow="1" w:lastRow="0" w:firstColumn="0" w:lastColumn="0" w:noHBand="1" w:noVBand="1"/>
        <w:tblDescription w:val="Table of action items, owners, deadlines and status"/>
      </w:tblPr>
      <w:tblGrid>
        <w:gridCol w:w="1978"/>
        <w:gridCol w:w="2535"/>
        <w:gridCol w:w="1663"/>
        <w:gridCol w:w="2850"/>
      </w:tblGrid>
      <w:tr w:rsidR="0087088A" w:rsidRPr="00743F5A" w14:paraId="0726603D" w14:textId="77777777" w:rsidTr="000E3F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tcW w:w="1096" w:type="pct"/>
          </w:tcPr>
          <w:p w14:paraId="47E26A16" w14:textId="77777777" w:rsidR="0087088A" w:rsidRPr="00743F5A" w:rsidRDefault="005C2085" w:rsidP="00424C86">
            <w:sdt>
              <w:sdtPr>
                <w:id w:val="132836526"/>
                <w:placeholder>
                  <w:docPart w:val="42677FCA5B444E6684CF1CE10CCC3F69"/>
                </w:placeholder>
                <w:temporary/>
                <w:showingPlcHdr/>
                <w15:appearance w15:val="hidden"/>
              </w:sdtPr>
              <w:sdtContent>
                <w:r w:rsidR="00835CA2" w:rsidRPr="00743F5A">
                  <w:rPr>
                    <w:lang w:bidi="en-GB"/>
                  </w:rPr>
                  <w:t>Action It</w:t>
                </w:r>
                <w:r w:rsidR="00F85275" w:rsidRPr="00743F5A">
                  <w:rPr>
                    <w:lang w:bidi="en-GB"/>
                  </w:rPr>
                  <w:t>e</w:t>
                </w:r>
                <w:r w:rsidR="00835CA2" w:rsidRPr="00743F5A">
                  <w:rPr>
                    <w:lang w:bidi="en-GB"/>
                  </w:rPr>
                  <w:t>ms</w:t>
                </w:r>
              </w:sdtContent>
            </w:sdt>
          </w:p>
        </w:tc>
        <w:tc>
          <w:tcPr>
            <w:tcW w:w="1404" w:type="pct"/>
          </w:tcPr>
          <w:p w14:paraId="540CA9DA" w14:textId="77777777" w:rsidR="0087088A" w:rsidRPr="00743F5A" w:rsidRDefault="005C2085" w:rsidP="00424C86">
            <w:sdt>
              <w:sdtPr>
                <w:id w:val="-119918706"/>
                <w:placeholder>
                  <w:docPart w:val="B75581F6853F42408EED5B48470085FD"/>
                </w:placeholder>
                <w:temporary/>
                <w:showingPlcHdr/>
                <w15:appearance w15:val="hidden"/>
              </w:sdtPr>
              <w:sdtContent>
                <w:r w:rsidR="00835CA2" w:rsidRPr="00743F5A">
                  <w:rPr>
                    <w:lang w:bidi="en-GB"/>
                  </w:rPr>
                  <w:t>Owner(s)</w:t>
                </w:r>
              </w:sdtContent>
            </w:sdt>
          </w:p>
        </w:tc>
        <w:tc>
          <w:tcPr>
            <w:tcW w:w="921" w:type="pct"/>
          </w:tcPr>
          <w:p w14:paraId="04DD0490" w14:textId="77777777" w:rsidR="0087088A" w:rsidRPr="00743F5A" w:rsidRDefault="005C2085" w:rsidP="00424C86">
            <w:sdt>
              <w:sdtPr>
                <w:id w:val="-848566013"/>
                <w:placeholder>
                  <w:docPart w:val="083D3D71EB8146FB80F79BADC3894ED5"/>
                </w:placeholder>
                <w:temporary/>
                <w:showingPlcHdr/>
                <w15:appearance w15:val="hidden"/>
              </w:sdtPr>
              <w:sdtContent>
                <w:r w:rsidR="00835CA2" w:rsidRPr="00743F5A">
                  <w:rPr>
                    <w:lang w:bidi="en-GB"/>
                  </w:rPr>
                  <w:t>Deadline</w:t>
                </w:r>
              </w:sdtContent>
            </w:sdt>
          </w:p>
        </w:tc>
        <w:tc>
          <w:tcPr>
            <w:tcW w:w="1579" w:type="pct"/>
          </w:tcPr>
          <w:p w14:paraId="2E04BF29" w14:textId="77777777" w:rsidR="0087088A" w:rsidRPr="00743F5A" w:rsidRDefault="005C2085" w:rsidP="00424C86">
            <w:sdt>
              <w:sdtPr>
                <w:id w:val="2046561962"/>
                <w:placeholder>
                  <w:docPart w:val="43CA3634B74E4EE3A9AFD00BC9B8E6D4"/>
                </w:placeholder>
                <w:temporary/>
                <w:showingPlcHdr/>
                <w15:appearance w15:val="hidden"/>
              </w:sdtPr>
              <w:sdtContent>
                <w:r w:rsidR="00835CA2" w:rsidRPr="00743F5A">
                  <w:rPr>
                    <w:lang w:bidi="en-GB"/>
                  </w:rPr>
                  <w:t>Status</w:t>
                </w:r>
              </w:sdtContent>
            </w:sdt>
          </w:p>
        </w:tc>
      </w:tr>
      <w:tr w:rsidR="0087088A" w:rsidRPr="00743F5A" w14:paraId="2D7545ED" w14:textId="77777777" w:rsidTr="000E3FBF">
        <w:trPr>
          <w:trHeight w:val="288"/>
        </w:trPr>
        <w:sdt>
          <w:sdtPr>
            <w:id w:val="-1452163757"/>
            <w:placeholder>
              <w:docPart w:val="9BBFB2F1668B48EBB6401E54ADA9F3A8"/>
            </w:placeholder>
            <w:temporary/>
            <w:showingPlcHdr/>
            <w15:appearance w15:val="hidden"/>
          </w:sdtPr>
          <w:sdtContent>
            <w:tc>
              <w:tcPr>
                <w:tcW w:w="1096" w:type="pct"/>
              </w:tcPr>
              <w:p w14:paraId="6646BD8E" w14:textId="77777777" w:rsidR="0087088A" w:rsidRPr="00743F5A" w:rsidRDefault="0087088A" w:rsidP="00424C86">
                <w:r w:rsidRPr="00743F5A">
                  <w:rPr>
                    <w:lang w:bidi="en-GB"/>
                  </w:rPr>
                  <w:t>[Action item]</w:t>
                </w:r>
              </w:p>
            </w:tc>
          </w:sdtContent>
        </w:sdt>
        <w:sdt>
          <w:sdtPr>
            <w:id w:val="1635513723"/>
            <w:placeholder>
              <w:docPart w:val="3856E589B8764006B5532DA72367AF25"/>
            </w:placeholder>
            <w:temporary/>
            <w:showingPlcHdr/>
            <w15:appearance w15:val="hidden"/>
          </w:sdtPr>
          <w:sdtContent>
            <w:tc>
              <w:tcPr>
                <w:tcW w:w="1404" w:type="pct"/>
              </w:tcPr>
              <w:p w14:paraId="42E2CFAC" w14:textId="77777777" w:rsidR="0087088A" w:rsidRPr="00743F5A" w:rsidRDefault="0087088A" w:rsidP="00424C86">
                <w:r w:rsidRPr="00743F5A">
                  <w:rPr>
                    <w:lang w:bidi="en-GB"/>
                  </w:rPr>
                  <w:t>[Name(s)]</w:t>
                </w:r>
              </w:p>
            </w:tc>
          </w:sdtContent>
        </w:sdt>
        <w:sdt>
          <w:sdtPr>
            <w:id w:val="1269968274"/>
            <w:placeholder>
              <w:docPart w:val="AEDEB3A7D9A748FB8747AAC3597E5CC2"/>
            </w:placeholder>
            <w:temporary/>
            <w:showingPlcHdr/>
            <w15:appearance w15:val="hidden"/>
          </w:sdtPr>
          <w:sdtContent>
            <w:tc>
              <w:tcPr>
                <w:tcW w:w="921" w:type="pct"/>
              </w:tcPr>
              <w:p w14:paraId="1245C038" w14:textId="77777777" w:rsidR="0087088A" w:rsidRPr="00743F5A" w:rsidRDefault="0087088A" w:rsidP="00424C86">
                <w:r w:rsidRPr="00743F5A">
                  <w:rPr>
                    <w:lang w:bidi="en-GB"/>
                  </w:rPr>
                  <w:t>[Date]</w:t>
                </w:r>
              </w:p>
            </w:tc>
          </w:sdtContent>
        </w:sdt>
        <w:sdt>
          <w:sdtPr>
            <w:id w:val="2051640741"/>
            <w:placeholder>
              <w:docPart w:val="2EAAB018EDA3429985E4CBA0214FB22F"/>
            </w:placeholder>
            <w:temporary/>
            <w:showingPlcHdr/>
            <w15:appearance w15:val="hidden"/>
          </w:sdtPr>
          <w:sdtContent>
            <w:tc>
              <w:tcPr>
                <w:tcW w:w="1579" w:type="pct"/>
              </w:tcPr>
              <w:p w14:paraId="18EBE9CE" w14:textId="77777777" w:rsidR="0087088A" w:rsidRPr="00743F5A" w:rsidRDefault="0087088A" w:rsidP="00424C86">
                <w:r w:rsidRPr="00743F5A">
                  <w:rPr>
                    <w:lang w:bidi="en-GB"/>
                  </w:rPr>
                  <w:t>[Status, such as In Progress or Complete]</w:t>
                </w:r>
              </w:p>
            </w:tc>
          </w:sdtContent>
        </w:sdt>
      </w:tr>
      <w:tr w:rsidR="0087088A" w:rsidRPr="00743F5A" w14:paraId="15C3E0D3" w14:textId="77777777" w:rsidTr="000E3FBF">
        <w:trPr>
          <w:trHeight w:val="288"/>
        </w:trPr>
        <w:tc>
          <w:tcPr>
            <w:tcW w:w="1096" w:type="pct"/>
          </w:tcPr>
          <w:p w14:paraId="07085085" w14:textId="77777777" w:rsidR="0087088A" w:rsidRPr="00743F5A" w:rsidRDefault="0087088A" w:rsidP="00424C86"/>
        </w:tc>
        <w:tc>
          <w:tcPr>
            <w:tcW w:w="1404" w:type="pct"/>
          </w:tcPr>
          <w:p w14:paraId="6505B35D" w14:textId="77777777" w:rsidR="0087088A" w:rsidRPr="00743F5A" w:rsidRDefault="0087088A" w:rsidP="00424C86"/>
        </w:tc>
        <w:tc>
          <w:tcPr>
            <w:tcW w:w="921" w:type="pct"/>
          </w:tcPr>
          <w:p w14:paraId="26BEE7B4" w14:textId="77777777" w:rsidR="0087088A" w:rsidRPr="00743F5A" w:rsidRDefault="0087088A" w:rsidP="00424C86"/>
        </w:tc>
        <w:tc>
          <w:tcPr>
            <w:tcW w:w="1579" w:type="pct"/>
          </w:tcPr>
          <w:p w14:paraId="04CBB3F8" w14:textId="77777777" w:rsidR="0087088A" w:rsidRPr="00743F5A" w:rsidRDefault="0087088A" w:rsidP="00424C86"/>
        </w:tc>
      </w:tr>
      <w:tr w:rsidR="0087088A" w:rsidRPr="00743F5A" w14:paraId="28D4B6D9" w14:textId="77777777" w:rsidTr="000E3FBF">
        <w:trPr>
          <w:trHeight w:val="288"/>
        </w:trPr>
        <w:tc>
          <w:tcPr>
            <w:tcW w:w="1096" w:type="pct"/>
          </w:tcPr>
          <w:p w14:paraId="1694CD2E" w14:textId="77777777" w:rsidR="0087088A" w:rsidRPr="00743F5A" w:rsidRDefault="0087088A" w:rsidP="00424C86"/>
        </w:tc>
        <w:tc>
          <w:tcPr>
            <w:tcW w:w="1404" w:type="pct"/>
          </w:tcPr>
          <w:p w14:paraId="65901EF9" w14:textId="77777777" w:rsidR="0087088A" w:rsidRPr="00743F5A" w:rsidRDefault="0087088A" w:rsidP="00424C86"/>
        </w:tc>
        <w:tc>
          <w:tcPr>
            <w:tcW w:w="921" w:type="pct"/>
          </w:tcPr>
          <w:p w14:paraId="65011850" w14:textId="77777777" w:rsidR="0087088A" w:rsidRPr="00743F5A" w:rsidRDefault="0087088A" w:rsidP="00424C86"/>
        </w:tc>
        <w:tc>
          <w:tcPr>
            <w:tcW w:w="1579" w:type="pct"/>
          </w:tcPr>
          <w:p w14:paraId="760E9771" w14:textId="77777777" w:rsidR="0087088A" w:rsidRPr="00743F5A" w:rsidRDefault="0087088A" w:rsidP="00424C86"/>
        </w:tc>
      </w:tr>
      <w:tr w:rsidR="0087088A" w:rsidRPr="00743F5A" w14:paraId="289B3E6A" w14:textId="77777777" w:rsidTr="000E3FBF">
        <w:trPr>
          <w:trHeight w:val="288"/>
        </w:trPr>
        <w:tc>
          <w:tcPr>
            <w:tcW w:w="1096" w:type="pct"/>
          </w:tcPr>
          <w:p w14:paraId="037772C9" w14:textId="77777777" w:rsidR="0087088A" w:rsidRPr="00743F5A" w:rsidRDefault="0087088A" w:rsidP="00424C86"/>
        </w:tc>
        <w:tc>
          <w:tcPr>
            <w:tcW w:w="1404" w:type="pct"/>
          </w:tcPr>
          <w:p w14:paraId="187B353B" w14:textId="77777777" w:rsidR="0087088A" w:rsidRPr="00743F5A" w:rsidRDefault="0087088A" w:rsidP="00424C86"/>
        </w:tc>
        <w:tc>
          <w:tcPr>
            <w:tcW w:w="921" w:type="pct"/>
          </w:tcPr>
          <w:p w14:paraId="49B5D25A" w14:textId="77777777" w:rsidR="0087088A" w:rsidRPr="00743F5A" w:rsidRDefault="0087088A" w:rsidP="00424C86"/>
        </w:tc>
        <w:tc>
          <w:tcPr>
            <w:tcW w:w="1579" w:type="pct"/>
          </w:tcPr>
          <w:p w14:paraId="5F53B031" w14:textId="77777777" w:rsidR="0087088A" w:rsidRPr="00743F5A" w:rsidRDefault="0087088A" w:rsidP="00424C86"/>
        </w:tc>
      </w:tr>
      <w:tr w:rsidR="006D6101" w:rsidRPr="00743F5A" w14:paraId="7C8AE5E7" w14:textId="77777777" w:rsidTr="000E3FBF">
        <w:trPr>
          <w:trHeight w:val="288"/>
        </w:trPr>
        <w:tc>
          <w:tcPr>
            <w:tcW w:w="1096" w:type="pct"/>
          </w:tcPr>
          <w:p w14:paraId="66B63096" w14:textId="77777777" w:rsidR="006D6101" w:rsidRPr="00743F5A" w:rsidRDefault="006D6101" w:rsidP="00424C86"/>
        </w:tc>
        <w:tc>
          <w:tcPr>
            <w:tcW w:w="1404" w:type="pct"/>
          </w:tcPr>
          <w:p w14:paraId="7672E0A7" w14:textId="77777777" w:rsidR="006D6101" w:rsidRPr="00743F5A" w:rsidRDefault="006D6101" w:rsidP="00424C86"/>
        </w:tc>
        <w:tc>
          <w:tcPr>
            <w:tcW w:w="921" w:type="pct"/>
          </w:tcPr>
          <w:p w14:paraId="302151AB" w14:textId="77777777" w:rsidR="006D6101" w:rsidRPr="00743F5A" w:rsidRDefault="006D6101" w:rsidP="00424C86"/>
        </w:tc>
        <w:tc>
          <w:tcPr>
            <w:tcW w:w="1579" w:type="pct"/>
          </w:tcPr>
          <w:p w14:paraId="0946CF49" w14:textId="77777777" w:rsidR="006D6101" w:rsidRPr="00743F5A" w:rsidRDefault="006D6101" w:rsidP="00424C86"/>
        </w:tc>
      </w:tr>
    </w:tbl>
    <w:p w14:paraId="77A2CC92" w14:textId="77777777" w:rsidR="00A66B18" w:rsidRPr="00743F5A" w:rsidRDefault="00A66B18" w:rsidP="000E3FBF"/>
    <w:sectPr w:rsidR="00A66B18" w:rsidRPr="00743F5A" w:rsidSect="00F4321D">
      <w:pgSz w:w="11906" w:h="16838" w:code="9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8E88CD" w14:textId="77777777" w:rsidR="00E1288A" w:rsidRDefault="00E1288A" w:rsidP="00A66B18">
      <w:pPr>
        <w:spacing w:before="0" w:after="0"/>
      </w:pPr>
      <w:r>
        <w:separator/>
      </w:r>
    </w:p>
  </w:endnote>
  <w:endnote w:type="continuationSeparator" w:id="0">
    <w:p w14:paraId="786AA3E4" w14:textId="77777777" w:rsidR="00E1288A" w:rsidRDefault="00E1288A" w:rsidP="00A66B18">
      <w:pPr>
        <w:spacing w:before="0" w:after="0"/>
      </w:pPr>
      <w:r>
        <w:continuationSeparator/>
      </w:r>
    </w:p>
  </w:endnote>
  <w:endnote w:type="continuationNotice" w:id="1">
    <w:p w14:paraId="5ED47C61" w14:textId="77777777" w:rsidR="00E1288A" w:rsidRDefault="00E1288A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Franklin Gothic Book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GGothicE">
    <w:altName w:val="HGｺﾞｼｯｸE"/>
    <w:panose1 w:val="00000000000000000000"/>
    <w:charset w:val="80"/>
    <w:family w:val="roman"/>
    <w:notTrueType/>
    <w:pitch w:val="default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altName w:val="HG創英角ｺﾞｼｯｸUB"/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C0195B" w14:textId="77777777" w:rsidR="00E1288A" w:rsidRDefault="00E1288A" w:rsidP="00A66B18">
      <w:pPr>
        <w:spacing w:before="0" w:after="0"/>
      </w:pPr>
      <w:r>
        <w:separator/>
      </w:r>
    </w:p>
  </w:footnote>
  <w:footnote w:type="continuationSeparator" w:id="0">
    <w:p w14:paraId="3EA3FDAD" w14:textId="77777777" w:rsidR="00E1288A" w:rsidRDefault="00E1288A" w:rsidP="00A66B18">
      <w:pPr>
        <w:spacing w:before="0" w:after="0"/>
      </w:pPr>
      <w:r>
        <w:continuationSeparator/>
      </w:r>
    </w:p>
  </w:footnote>
  <w:footnote w:type="continuationNotice" w:id="1">
    <w:p w14:paraId="3C376F9A" w14:textId="77777777" w:rsidR="00E1288A" w:rsidRDefault="00E1288A">
      <w:pPr>
        <w:spacing w:before="0"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A720E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8"/>
    <w:multiLevelType w:val="singleLevel"/>
    <w:tmpl w:val="F4168A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50F3A38"/>
    <w:multiLevelType w:val="hybridMultilevel"/>
    <w:tmpl w:val="4EA45668"/>
    <w:lvl w:ilvl="0" w:tplc="D06C3AAC">
      <w:numFmt w:val="bullet"/>
      <w:lvlText w:val="-"/>
      <w:lvlJc w:val="left"/>
      <w:pPr>
        <w:ind w:left="720" w:hanging="360"/>
      </w:pPr>
      <w:rPr>
        <w:rFonts w:ascii="Franklin Gothic Book" w:eastAsiaTheme="minorHAnsi" w:hAnsi="Franklin Gothic Book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10797D"/>
    <w:multiLevelType w:val="hybridMultilevel"/>
    <w:tmpl w:val="17F0A338"/>
    <w:lvl w:ilvl="0" w:tplc="B0149C2E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99522AD"/>
    <w:multiLevelType w:val="multilevel"/>
    <w:tmpl w:val="F2FE7F5A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>
      <w:start w:val="1"/>
      <w:numFmt w:val="lowerLetter"/>
      <w:pStyle w:val="ListNumber2"/>
      <w:lvlText w:val="%2."/>
      <w:lvlJc w:val="left"/>
      <w:pPr>
        <w:ind w:left="720" w:hanging="360"/>
      </w:pPr>
      <w:rPr>
        <w:rFonts w:asciiTheme="minorHAnsi" w:hAnsiTheme="minorHAnsi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1692956488">
    <w:abstractNumId w:val="1"/>
  </w:num>
  <w:num w:numId="2" w16cid:durableId="559940959">
    <w:abstractNumId w:val="0"/>
  </w:num>
  <w:num w:numId="3" w16cid:durableId="1795170987">
    <w:abstractNumId w:val="4"/>
  </w:num>
  <w:num w:numId="4" w16cid:durableId="1444686069">
    <w:abstractNumId w:val="3"/>
  </w:num>
  <w:num w:numId="5" w16cid:durableId="3986009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removePersonalInformation/>
  <w:removeDateAndTime/>
  <w:displayBackgroundShap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919"/>
    <w:rsid w:val="00007033"/>
    <w:rsid w:val="00021919"/>
    <w:rsid w:val="0005404F"/>
    <w:rsid w:val="00083BAA"/>
    <w:rsid w:val="00085452"/>
    <w:rsid w:val="00097B67"/>
    <w:rsid w:val="000A43B6"/>
    <w:rsid w:val="000B1A01"/>
    <w:rsid w:val="000C0F71"/>
    <w:rsid w:val="000C79F9"/>
    <w:rsid w:val="000D0FC2"/>
    <w:rsid w:val="000E3FBF"/>
    <w:rsid w:val="0010680C"/>
    <w:rsid w:val="00133C8A"/>
    <w:rsid w:val="00171257"/>
    <w:rsid w:val="001766D6"/>
    <w:rsid w:val="001D0A89"/>
    <w:rsid w:val="001E2320"/>
    <w:rsid w:val="00214E28"/>
    <w:rsid w:val="002315CF"/>
    <w:rsid w:val="00254547"/>
    <w:rsid w:val="00273DF5"/>
    <w:rsid w:val="002B1677"/>
    <w:rsid w:val="002C15A0"/>
    <w:rsid w:val="002D09EC"/>
    <w:rsid w:val="00352B81"/>
    <w:rsid w:val="003772CE"/>
    <w:rsid w:val="003941C9"/>
    <w:rsid w:val="003A0150"/>
    <w:rsid w:val="003B1A29"/>
    <w:rsid w:val="003B7E67"/>
    <w:rsid w:val="003C5711"/>
    <w:rsid w:val="003E24DF"/>
    <w:rsid w:val="0041428F"/>
    <w:rsid w:val="00424C86"/>
    <w:rsid w:val="00460C18"/>
    <w:rsid w:val="0048461A"/>
    <w:rsid w:val="004A1274"/>
    <w:rsid w:val="004A2B0D"/>
    <w:rsid w:val="004A30AF"/>
    <w:rsid w:val="005C2085"/>
    <w:rsid w:val="005C2210"/>
    <w:rsid w:val="00615018"/>
    <w:rsid w:val="0062123A"/>
    <w:rsid w:val="00646E75"/>
    <w:rsid w:val="00672A51"/>
    <w:rsid w:val="006A255F"/>
    <w:rsid w:val="006D6101"/>
    <w:rsid w:val="006E682E"/>
    <w:rsid w:val="006F6F10"/>
    <w:rsid w:val="00743F5A"/>
    <w:rsid w:val="00783E79"/>
    <w:rsid w:val="00784871"/>
    <w:rsid w:val="00795562"/>
    <w:rsid w:val="007B5AE8"/>
    <w:rsid w:val="007C15CF"/>
    <w:rsid w:val="007C4B20"/>
    <w:rsid w:val="007D6896"/>
    <w:rsid w:val="007E6992"/>
    <w:rsid w:val="007E7141"/>
    <w:rsid w:val="007E7F36"/>
    <w:rsid w:val="007F4591"/>
    <w:rsid w:val="007F5192"/>
    <w:rsid w:val="00826BE5"/>
    <w:rsid w:val="00835CA2"/>
    <w:rsid w:val="00847E26"/>
    <w:rsid w:val="00862033"/>
    <w:rsid w:val="00867824"/>
    <w:rsid w:val="0087088A"/>
    <w:rsid w:val="008D3EAE"/>
    <w:rsid w:val="00906A5E"/>
    <w:rsid w:val="00933E37"/>
    <w:rsid w:val="009738ED"/>
    <w:rsid w:val="009A3ECE"/>
    <w:rsid w:val="009D6E13"/>
    <w:rsid w:val="009F2FD6"/>
    <w:rsid w:val="00A3063A"/>
    <w:rsid w:val="00A54D97"/>
    <w:rsid w:val="00A638E7"/>
    <w:rsid w:val="00A66B18"/>
    <w:rsid w:val="00A6783B"/>
    <w:rsid w:val="00A96CF8"/>
    <w:rsid w:val="00AC00D6"/>
    <w:rsid w:val="00AE1388"/>
    <w:rsid w:val="00AF3982"/>
    <w:rsid w:val="00B03A75"/>
    <w:rsid w:val="00B2499C"/>
    <w:rsid w:val="00B37862"/>
    <w:rsid w:val="00B50294"/>
    <w:rsid w:val="00B57D6E"/>
    <w:rsid w:val="00B6524F"/>
    <w:rsid w:val="00BC24B5"/>
    <w:rsid w:val="00C2798A"/>
    <w:rsid w:val="00C454A4"/>
    <w:rsid w:val="00C541F7"/>
    <w:rsid w:val="00C6535F"/>
    <w:rsid w:val="00C701F7"/>
    <w:rsid w:val="00C70786"/>
    <w:rsid w:val="00CF1235"/>
    <w:rsid w:val="00CF7682"/>
    <w:rsid w:val="00D41084"/>
    <w:rsid w:val="00D46235"/>
    <w:rsid w:val="00D50AA8"/>
    <w:rsid w:val="00D66593"/>
    <w:rsid w:val="00D762DB"/>
    <w:rsid w:val="00D86380"/>
    <w:rsid w:val="00DD29FF"/>
    <w:rsid w:val="00DE3634"/>
    <w:rsid w:val="00DE6DA2"/>
    <w:rsid w:val="00DF2D30"/>
    <w:rsid w:val="00E1288A"/>
    <w:rsid w:val="00E21240"/>
    <w:rsid w:val="00E35FC7"/>
    <w:rsid w:val="00E55D74"/>
    <w:rsid w:val="00E61EEC"/>
    <w:rsid w:val="00E6540C"/>
    <w:rsid w:val="00E81E2A"/>
    <w:rsid w:val="00E96F01"/>
    <w:rsid w:val="00EA6A6F"/>
    <w:rsid w:val="00EB7785"/>
    <w:rsid w:val="00EC37E4"/>
    <w:rsid w:val="00EE0952"/>
    <w:rsid w:val="00F4321D"/>
    <w:rsid w:val="00F43E2B"/>
    <w:rsid w:val="00F85275"/>
    <w:rsid w:val="00FD78D8"/>
    <w:rsid w:val="00FE0F43"/>
    <w:rsid w:val="00FF2179"/>
    <w:rsid w:val="03CC256A"/>
    <w:rsid w:val="05B73C6D"/>
    <w:rsid w:val="0A575B6F"/>
    <w:rsid w:val="0B29676A"/>
    <w:rsid w:val="0BB47895"/>
    <w:rsid w:val="0C062713"/>
    <w:rsid w:val="10924A5E"/>
    <w:rsid w:val="11C0F671"/>
    <w:rsid w:val="13059761"/>
    <w:rsid w:val="14F29820"/>
    <w:rsid w:val="1696D974"/>
    <w:rsid w:val="1EA1CC93"/>
    <w:rsid w:val="218CEE82"/>
    <w:rsid w:val="22632067"/>
    <w:rsid w:val="23472A60"/>
    <w:rsid w:val="28945F31"/>
    <w:rsid w:val="297F6F82"/>
    <w:rsid w:val="3466938E"/>
    <w:rsid w:val="347A4F05"/>
    <w:rsid w:val="392F8775"/>
    <w:rsid w:val="3C0D6004"/>
    <w:rsid w:val="3DFB58F0"/>
    <w:rsid w:val="3E6B9425"/>
    <w:rsid w:val="3FF983AE"/>
    <w:rsid w:val="43B3F9A9"/>
    <w:rsid w:val="44BC3375"/>
    <w:rsid w:val="463C4C5C"/>
    <w:rsid w:val="4A84E64E"/>
    <w:rsid w:val="4B04D152"/>
    <w:rsid w:val="4B6E2B8E"/>
    <w:rsid w:val="4C66B455"/>
    <w:rsid w:val="4ED7C277"/>
    <w:rsid w:val="50FBF440"/>
    <w:rsid w:val="5519BE86"/>
    <w:rsid w:val="5887665B"/>
    <w:rsid w:val="5A922B0B"/>
    <w:rsid w:val="5C819D7C"/>
    <w:rsid w:val="6CFB3D67"/>
    <w:rsid w:val="6FD02C51"/>
    <w:rsid w:val="71865304"/>
    <w:rsid w:val="755419EE"/>
    <w:rsid w:val="7A267213"/>
    <w:rsid w:val="7B013E7F"/>
    <w:rsid w:val="7C9056B2"/>
    <w:rsid w:val="7CE1D009"/>
    <w:rsid w:val="7D985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41C9C6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>
      <w:pPr>
        <w:spacing w:before="40"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8" w:qFormat="1"/>
    <w:lsdException w:name="heading 2" w:semiHidden="1" w:uiPriority="9" w:unhideWhenUsed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835CA2"/>
    <w:rPr>
      <w:rFonts w:eastAsiaTheme="minorHAnsi"/>
      <w:kern w:val="20"/>
      <w:szCs w:val="20"/>
    </w:rPr>
  </w:style>
  <w:style w:type="paragraph" w:styleId="Heading1">
    <w:name w:val="heading 1"/>
    <w:basedOn w:val="Normal"/>
    <w:next w:val="Normal"/>
    <w:link w:val="Heading1Char"/>
    <w:uiPriority w:val="8"/>
    <w:qFormat/>
    <w:rsid w:val="00424C86"/>
    <w:pPr>
      <w:spacing w:before="1080" w:after="240"/>
      <w:outlineLvl w:val="0"/>
    </w:pPr>
    <w:rPr>
      <w:rFonts w:asciiTheme="majorHAnsi" w:hAnsiTheme="majorHAnsi"/>
      <w:b/>
      <w:color w:val="17406D" w:themeColor="text2"/>
      <w:sz w:val="32"/>
    </w:rPr>
  </w:style>
  <w:style w:type="paragraph" w:styleId="Heading2">
    <w:name w:val="heading 2"/>
    <w:basedOn w:val="Normal"/>
    <w:next w:val="Normal"/>
    <w:link w:val="Heading2Char"/>
    <w:uiPriority w:val="9"/>
    <w:semiHidden/>
    <w:rsid w:val="00C2798A"/>
    <w:pPr>
      <w:keepNext/>
      <w:keepLines/>
      <w:spacing w:before="120" w:after="120"/>
      <w:jc w:val="center"/>
      <w:outlineLvl w:val="1"/>
    </w:pPr>
    <w:rPr>
      <w:rFonts w:asciiTheme="majorHAnsi" w:eastAsiaTheme="majorEastAsia" w:hAnsiTheme="majorHAnsi" w:cstheme="majorBidi"/>
      <w:b/>
      <w:color w:val="17406D" w:themeColor="text2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8"/>
    <w:rsid w:val="00424C86"/>
    <w:rPr>
      <w:rFonts w:asciiTheme="majorHAnsi" w:eastAsiaTheme="minorHAnsi" w:hAnsiTheme="majorHAnsi"/>
      <w:b/>
      <w:color w:val="17406D" w:themeColor="text2"/>
      <w:kern w:val="20"/>
      <w:sz w:val="32"/>
      <w:szCs w:val="20"/>
    </w:rPr>
  </w:style>
  <w:style w:type="paragraph" w:customStyle="1" w:styleId="Recipient">
    <w:name w:val="Recipient"/>
    <w:basedOn w:val="Normal"/>
    <w:uiPriority w:val="3"/>
    <w:semiHidden/>
    <w:qFormat/>
    <w:rsid w:val="00A66B18"/>
    <w:pPr>
      <w:spacing w:before="840" w:after="40"/>
    </w:pPr>
    <w:rPr>
      <w:b/>
      <w:bCs/>
      <w:color w:val="000000" w:themeColor="text1"/>
    </w:rPr>
  </w:style>
  <w:style w:type="paragraph" w:styleId="Salutation">
    <w:name w:val="Salutation"/>
    <w:basedOn w:val="Normal"/>
    <w:link w:val="SalutationChar"/>
    <w:uiPriority w:val="4"/>
    <w:semiHidden/>
    <w:qFormat/>
    <w:rsid w:val="00A66B18"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4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Closing">
    <w:name w:val="Closing"/>
    <w:basedOn w:val="Normal"/>
    <w:next w:val="Signature"/>
    <w:link w:val="ClosingChar"/>
    <w:uiPriority w:val="6"/>
    <w:semiHidden/>
    <w:qFormat/>
    <w:rsid w:val="00A6783B"/>
    <w:pPr>
      <w:spacing w:before="480" w:after="960"/>
    </w:pPr>
  </w:style>
  <w:style w:type="character" w:customStyle="1" w:styleId="ClosingChar">
    <w:name w:val="Closing Char"/>
    <w:basedOn w:val="DefaultParagraphFont"/>
    <w:link w:val="Closing"/>
    <w:uiPriority w:val="6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Signature">
    <w:name w:val="Signature"/>
    <w:basedOn w:val="Normal"/>
    <w:link w:val="SignatureChar"/>
    <w:uiPriority w:val="7"/>
    <w:semiHidden/>
    <w:qFormat/>
    <w:rsid w:val="00A6783B"/>
    <w:pPr>
      <w:contextualSpacing/>
    </w:pPr>
    <w:rPr>
      <w:b/>
      <w:bCs/>
      <w:color w:val="17406D" w:themeColor="accent1"/>
    </w:rPr>
  </w:style>
  <w:style w:type="character" w:customStyle="1" w:styleId="SignatureChar">
    <w:name w:val="Signature Char"/>
    <w:basedOn w:val="DefaultParagraphFont"/>
    <w:link w:val="Signature"/>
    <w:uiPriority w:val="7"/>
    <w:semiHidden/>
    <w:rsid w:val="007E7F36"/>
    <w:rPr>
      <w:rFonts w:eastAsiaTheme="minorHAnsi"/>
      <w:b/>
      <w:bCs/>
      <w:color w:val="17406D" w:themeColor="accent1"/>
      <w:kern w:val="20"/>
      <w:szCs w:val="20"/>
    </w:rPr>
  </w:style>
  <w:style w:type="paragraph" w:styleId="Header">
    <w:name w:val="header"/>
    <w:basedOn w:val="Normal"/>
    <w:link w:val="HeaderChar"/>
    <w:uiPriority w:val="99"/>
    <w:semiHidden/>
    <w:rsid w:val="003E24DF"/>
    <w:pPr>
      <w:spacing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character" w:styleId="Strong">
    <w:name w:val="Strong"/>
    <w:basedOn w:val="DefaultParagraphFont"/>
    <w:uiPriority w:val="1"/>
    <w:semiHidden/>
    <w:rsid w:val="003E24DF"/>
    <w:rPr>
      <w:b/>
      <w:bCs/>
    </w:rPr>
  </w:style>
  <w:style w:type="table" w:customStyle="1" w:styleId="BlueCurveMinutesTable">
    <w:name w:val="Blue Curve Minutes Table"/>
    <w:basedOn w:val="TableNormal"/>
    <w:uiPriority w:val="99"/>
    <w:rsid w:val="003941C9"/>
    <w:pPr>
      <w:spacing w:after="120"/>
    </w:pPr>
    <w:tblPr>
      <w:tblCellMar>
        <w:left w:w="0" w:type="dxa"/>
        <w:right w:w="115" w:type="dxa"/>
      </w:tblCellMar>
    </w:tblPr>
    <w:tblStylePr w:type="firstRow">
      <w:pPr>
        <w:wordWrap/>
        <w:jc w:val="center"/>
      </w:pPr>
      <w:rPr>
        <w:rFonts w:asciiTheme="majorHAnsi" w:hAnsiTheme="majorHAnsi"/>
        <w:b/>
        <w:color w:val="17406D" w:themeColor="text2"/>
        <w:sz w:val="26"/>
      </w:rPr>
      <w:tblPr/>
      <w:tcPr>
        <w:tcBorders>
          <w:top w:val="single" w:sz="18" w:space="0" w:color="17406D" w:themeColor="text2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semiHidden/>
    <w:rsid w:val="00835CA2"/>
    <w:rPr>
      <w:rFonts w:asciiTheme="majorHAnsi" w:eastAsiaTheme="majorEastAsia" w:hAnsiTheme="majorHAnsi" w:cstheme="majorBidi"/>
      <w:b/>
      <w:color w:val="17406D" w:themeColor="text2"/>
      <w:kern w:val="20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kern w:val="0"/>
      <w:szCs w:val="24"/>
    </w:rPr>
  </w:style>
  <w:style w:type="character" w:styleId="PlaceholderText">
    <w:name w:val="Placeholder Text"/>
    <w:basedOn w:val="DefaultParagraphFont"/>
    <w:uiPriority w:val="99"/>
    <w:semiHidden/>
    <w:rsid w:val="001766D6"/>
    <w:rPr>
      <w:color w:val="808080"/>
    </w:rPr>
  </w:style>
  <w:style w:type="paragraph" w:styleId="Footer">
    <w:name w:val="footer"/>
    <w:basedOn w:val="Normal"/>
    <w:link w:val="FooterChar"/>
    <w:uiPriority w:val="99"/>
    <w:semiHidden/>
    <w:rsid w:val="00A66B18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E6992"/>
    <w:pPr>
      <w:spacing w:before="0" w:after="640"/>
      <w:contextualSpacing/>
    </w:pPr>
    <w:rPr>
      <w:rFonts w:asciiTheme="majorHAnsi" w:eastAsiaTheme="majorEastAsia" w:hAnsiTheme="majorHAnsi" w:cstheme="majorBidi"/>
      <w:caps/>
      <w:color w:val="FFFFFF" w:themeColor="background1"/>
      <w:spacing w:val="-10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6992"/>
    <w:rPr>
      <w:rFonts w:asciiTheme="majorHAnsi" w:eastAsiaTheme="majorEastAsia" w:hAnsiTheme="majorHAnsi" w:cstheme="majorBidi"/>
      <w:caps/>
      <w:color w:val="FFFFFF" w:themeColor="background1"/>
      <w:spacing w:val="-10"/>
      <w:kern w:val="28"/>
      <w:sz w:val="52"/>
      <w:szCs w:val="56"/>
    </w:rPr>
  </w:style>
  <w:style w:type="paragraph" w:customStyle="1" w:styleId="MeetingInfo">
    <w:name w:val="Meeting Info"/>
    <w:basedOn w:val="Normal"/>
    <w:qFormat/>
    <w:rsid w:val="007E6992"/>
    <w:pPr>
      <w:spacing w:after="0"/>
    </w:pPr>
    <w:rPr>
      <w:color w:val="FFFFFF" w:themeColor="background1"/>
    </w:rPr>
  </w:style>
  <w:style w:type="table" w:styleId="TableGrid">
    <w:name w:val="Table Grid"/>
    <w:basedOn w:val="TableNormal"/>
    <w:uiPriority w:val="39"/>
    <w:rsid w:val="007E7F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eetingTimes">
    <w:name w:val="Meeting Times"/>
    <w:basedOn w:val="Normal"/>
    <w:semiHidden/>
    <w:qFormat/>
    <w:rsid w:val="007E7F36"/>
    <w:pPr>
      <w:spacing w:before="120" w:after="0"/>
    </w:pPr>
    <w:rPr>
      <w:b/>
    </w:rPr>
  </w:style>
  <w:style w:type="paragraph" w:styleId="ListNumber">
    <w:name w:val="List Number"/>
    <w:basedOn w:val="Normal"/>
    <w:uiPriority w:val="99"/>
    <w:qFormat/>
    <w:rsid w:val="00424C86"/>
    <w:pPr>
      <w:numPr>
        <w:numId w:val="3"/>
      </w:numPr>
    </w:pPr>
  </w:style>
  <w:style w:type="paragraph" w:styleId="ListNumber2">
    <w:name w:val="List Number 2"/>
    <w:basedOn w:val="Normal"/>
    <w:uiPriority w:val="99"/>
    <w:semiHidden/>
    <w:rsid w:val="00133C8A"/>
    <w:pPr>
      <w:numPr>
        <w:ilvl w:val="1"/>
        <w:numId w:val="3"/>
      </w:numPr>
      <w:spacing w:after="100"/>
      <w:ind w:left="1440"/>
    </w:pPr>
  </w:style>
  <w:style w:type="paragraph" w:styleId="ListParagraph">
    <w:name w:val="List Paragraph"/>
    <w:basedOn w:val="Normal"/>
    <w:uiPriority w:val="34"/>
    <w:semiHidden/>
    <w:rsid w:val="00133C8A"/>
    <w:pPr>
      <w:contextualSpacing/>
    </w:pPr>
  </w:style>
  <w:style w:type="table" w:styleId="PlainTable4">
    <w:name w:val="Plain Table 4"/>
    <w:basedOn w:val="TableNormal"/>
    <w:uiPriority w:val="44"/>
    <w:rsid w:val="00424C86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regs\AppData\Roaming\Microsoft\Templates\Blue%20curve%20minu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79B6A958130439AB088660A7314BD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716AA-7801-4686-92BC-6D6230A17A4C}"/>
      </w:docPartPr>
      <w:docPartBody>
        <w:p w:rsidR="006F4502" w:rsidRDefault="0075309A">
          <w:pPr>
            <w:pStyle w:val="379B6A958130439AB088660A7314BD6F"/>
          </w:pPr>
          <w:r>
            <w:rPr>
              <w:lang w:bidi="en-GB"/>
            </w:rPr>
            <w:t>Meeting minutes</w:t>
          </w:r>
        </w:p>
      </w:docPartBody>
    </w:docPart>
    <w:docPart>
      <w:docPartPr>
        <w:name w:val="8D2E808B21F242879C1DFA6F977B23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0E431B-BBF2-44F4-9CCF-58710BF8897F}"/>
      </w:docPartPr>
      <w:docPartBody>
        <w:p w:rsidR="006F4502" w:rsidRDefault="0075309A">
          <w:pPr>
            <w:pStyle w:val="8D2E808B21F242879C1DFA6F977B23E2"/>
          </w:pPr>
          <w:r>
            <w:rPr>
              <w:lang w:bidi="en-GB"/>
            </w:rPr>
            <w:t>Location:</w:t>
          </w:r>
        </w:p>
      </w:docPartBody>
    </w:docPart>
    <w:docPart>
      <w:docPartPr>
        <w:name w:val="EDE24B43B1F74C04AEE610C8A7AA5A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D0D50-22F9-4F96-9BF0-F30E94661CF6}"/>
      </w:docPartPr>
      <w:docPartBody>
        <w:p w:rsidR="006F4502" w:rsidRDefault="0075309A">
          <w:pPr>
            <w:pStyle w:val="EDE24B43B1F74C04AEE610C8A7AA5AA5"/>
          </w:pPr>
          <w:r>
            <w:rPr>
              <w:lang w:bidi="en-GB"/>
            </w:rPr>
            <w:t>Date:</w:t>
          </w:r>
        </w:p>
      </w:docPartBody>
    </w:docPart>
    <w:docPart>
      <w:docPartPr>
        <w:name w:val="4CB26D4B6E5B42DBA6F7CAFC5C8A5A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C87F34-CB95-41AA-9A1D-F13CCDCB82AA}"/>
      </w:docPartPr>
      <w:docPartBody>
        <w:p w:rsidR="006F4502" w:rsidRDefault="0075309A">
          <w:pPr>
            <w:pStyle w:val="4CB26D4B6E5B42DBA6F7CAFC5C8A5A99"/>
          </w:pPr>
          <w:r>
            <w:rPr>
              <w:lang w:bidi="en-GB"/>
            </w:rPr>
            <w:t>Time:</w:t>
          </w:r>
        </w:p>
      </w:docPartBody>
    </w:docPart>
    <w:docPart>
      <w:docPartPr>
        <w:name w:val="8F38415FE1D84A38A341FE4D6BBCB6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988DEF-E00F-49B1-8DB5-BD55E5948EBA}"/>
      </w:docPartPr>
      <w:docPartBody>
        <w:p w:rsidR="006F4502" w:rsidRDefault="0075309A">
          <w:pPr>
            <w:pStyle w:val="8F38415FE1D84A38A341FE4D6BBCB6A8"/>
          </w:pPr>
          <w:r>
            <w:rPr>
              <w:lang w:bidi="en-GB"/>
            </w:rPr>
            <w:t>Facilitator:</w:t>
          </w:r>
        </w:p>
      </w:docPartBody>
    </w:docPart>
    <w:docPart>
      <w:docPartPr>
        <w:name w:val="FD673D205CCB4684AAA10FFF8879A9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F75DEF-D77C-4B77-AE2D-2500945CA8F6}"/>
      </w:docPartPr>
      <w:docPartBody>
        <w:p w:rsidR="006F4502" w:rsidRDefault="0075309A">
          <w:pPr>
            <w:pStyle w:val="FD673D205CCB4684AAA10FFF8879A9C7"/>
          </w:pPr>
          <w:r w:rsidRPr="007E7F36">
            <w:rPr>
              <w:lang w:bidi="en-GB"/>
            </w:rPr>
            <w:t>Agenda Items</w:t>
          </w:r>
        </w:p>
      </w:docPartBody>
    </w:docPart>
    <w:docPart>
      <w:docPartPr>
        <w:name w:val="42677FCA5B444E6684CF1CE10CCC3F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C6FC48-CEFD-4AFD-ABB7-7081677832B4}"/>
      </w:docPartPr>
      <w:docPartBody>
        <w:p w:rsidR="006F4502" w:rsidRDefault="0075309A">
          <w:pPr>
            <w:pStyle w:val="42677FCA5B444E6684CF1CE10CCC3F69"/>
          </w:pPr>
          <w:r>
            <w:rPr>
              <w:lang w:bidi="en-GB"/>
            </w:rPr>
            <w:t>Action Items</w:t>
          </w:r>
        </w:p>
      </w:docPartBody>
    </w:docPart>
    <w:docPart>
      <w:docPartPr>
        <w:name w:val="B75581F6853F42408EED5B48470085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D33E55-ED95-4AF5-A656-F718F51D8B3B}"/>
      </w:docPartPr>
      <w:docPartBody>
        <w:p w:rsidR="006F4502" w:rsidRDefault="0075309A">
          <w:pPr>
            <w:pStyle w:val="B75581F6853F42408EED5B48470085FD"/>
          </w:pPr>
          <w:r>
            <w:rPr>
              <w:lang w:bidi="en-GB"/>
            </w:rPr>
            <w:t>Owner(s)</w:t>
          </w:r>
        </w:p>
      </w:docPartBody>
    </w:docPart>
    <w:docPart>
      <w:docPartPr>
        <w:name w:val="083D3D71EB8146FB80F79BADC3894E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F064A7-B053-490C-9B81-B8C0359BDFC4}"/>
      </w:docPartPr>
      <w:docPartBody>
        <w:p w:rsidR="006F4502" w:rsidRDefault="0075309A">
          <w:pPr>
            <w:pStyle w:val="083D3D71EB8146FB80F79BADC3894ED5"/>
          </w:pPr>
          <w:r>
            <w:rPr>
              <w:lang w:bidi="en-GB"/>
            </w:rPr>
            <w:t>Deadline</w:t>
          </w:r>
        </w:p>
      </w:docPartBody>
    </w:docPart>
    <w:docPart>
      <w:docPartPr>
        <w:name w:val="43CA3634B74E4EE3A9AFD00BC9B8E6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B931ED-E37E-4931-A3FC-083F2DF0C0F6}"/>
      </w:docPartPr>
      <w:docPartBody>
        <w:p w:rsidR="006F4502" w:rsidRDefault="0075309A">
          <w:pPr>
            <w:pStyle w:val="43CA3634B74E4EE3A9AFD00BC9B8E6D4"/>
          </w:pPr>
          <w:r>
            <w:rPr>
              <w:lang w:bidi="en-GB"/>
            </w:rPr>
            <w:t>Status</w:t>
          </w:r>
        </w:p>
      </w:docPartBody>
    </w:docPart>
    <w:docPart>
      <w:docPartPr>
        <w:name w:val="9BBFB2F1668B48EBB6401E54ADA9F3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5296F0-F1B0-4F67-B564-207D7DB958AC}"/>
      </w:docPartPr>
      <w:docPartBody>
        <w:p w:rsidR="006F4502" w:rsidRDefault="0075309A">
          <w:pPr>
            <w:pStyle w:val="9BBFB2F1668B48EBB6401E54ADA9F3A8"/>
          </w:pPr>
          <w:r w:rsidRPr="00424C86">
            <w:rPr>
              <w:lang w:bidi="en-GB"/>
            </w:rPr>
            <w:t>[Action item]</w:t>
          </w:r>
        </w:p>
      </w:docPartBody>
    </w:docPart>
    <w:docPart>
      <w:docPartPr>
        <w:name w:val="3856E589B8764006B5532DA72367AF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FED9E7-51DF-44BC-AFA4-D89742CE3281}"/>
      </w:docPartPr>
      <w:docPartBody>
        <w:p w:rsidR="006F4502" w:rsidRDefault="0075309A">
          <w:pPr>
            <w:pStyle w:val="3856E589B8764006B5532DA72367AF25"/>
          </w:pPr>
          <w:r w:rsidRPr="00424C86">
            <w:rPr>
              <w:lang w:bidi="en-GB"/>
            </w:rPr>
            <w:t>[Name(s)]</w:t>
          </w:r>
        </w:p>
      </w:docPartBody>
    </w:docPart>
    <w:docPart>
      <w:docPartPr>
        <w:name w:val="AEDEB3A7D9A748FB8747AAC3597E5C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06527D-4341-4205-A17E-0BCD030D0FA4}"/>
      </w:docPartPr>
      <w:docPartBody>
        <w:p w:rsidR="006F4502" w:rsidRDefault="0075309A">
          <w:pPr>
            <w:pStyle w:val="AEDEB3A7D9A748FB8747AAC3597E5CC2"/>
          </w:pPr>
          <w:r w:rsidRPr="00424C86">
            <w:rPr>
              <w:lang w:bidi="en-GB"/>
            </w:rPr>
            <w:t>[Date]</w:t>
          </w:r>
        </w:p>
      </w:docPartBody>
    </w:docPart>
    <w:docPart>
      <w:docPartPr>
        <w:name w:val="2EAAB018EDA3429985E4CBA0214FB2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4CD0FA-8FA4-42BD-9658-DEEF19D0C8A1}"/>
      </w:docPartPr>
      <w:docPartBody>
        <w:p w:rsidR="006F4502" w:rsidRDefault="0075309A">
          <w:pPr>
            <w:pStyle w:val="2EAAB018EDA3429985E4CBA0214FB22F"/>
          </w:pPr>
          <w:r w:rsidRPr="00424C86">
            <w:rPr>
              <w:lang w:bidi="en-GB"/>
            </w:rPr>
            <w:t>[Status, such as In Progress or Complete]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Franklin Gothic Book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GGothicE">
    <w:altName w:val="HGｺﾞｼｯｸE"/>
    <w:panose1 w:val="00000000000000000000"/>
    <w:charset w:val="80"/>
    <w:family w:val="roman"/>
    <w:notTrueType/>
    <w:pitch w:val="default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altName w:val="HG創英角ｺﾞｼｯｸUB"/>
    <w:panose1 w:val="00000000000000000000"/>
    <w:charset w:val="8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  <w:font w:name="Yu Mincho">
    <w:altName w:val="游明朝"/>
    <w:panose1 w:val="00000000000000000000"/>
    <w:charset w:val="8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panose1 w:val="00000000000000000000"/>
    <w:charset w:val="00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E8F"/>
    <w:rsid w:val="0048082B"/>
    <w:rsid w:val="006F4502"/>
    <w:rsid w:val="0075309A"/>
    <w:rsid w:val="00842399"/>
    <w:rsid w:val="00901E8F"/>
    <w:rsid w:val="0092619F"/>
    <w:rsid w:val="00B45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GB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79B6A958130439AB088660A7314BD6F">
    <w:name w:val="379B6A958130439AB088660A7314BD6F"/>
  </w:style>
  <w:style w:type="paragraph" w:customStyle="1" w:styleId="8D2E808B21F242879C1DFA6F977B23E2">
    <w:name w:val="8D2E808B21F242879C1DFA6F977B23E2"/>
  </w:style>
  <w:style w:type="paragraph" w:customStyle="1" w:styleId="EDE24B43B1F74C04AEE610C8A7AA5AA5">
    <w:name w:val="EDE24B43B1F74C04AEE610C8A7AA5AA5"/>
  </w:style>
  <w:style w:type="paragraph" w:customStyle="1" w:styleId="4CB26D4B6E5B42DBA6F7CAFC5C8A5A99">
    <w:name w:val="4CB26D4B6E5B42DBA6F7CAFC5C8A5A99"/>
  </w:style>
  <w:style w:type="paragraph" w:customStyle="1" w:styleId="8F38415FE1D84A38A341FE4D6BBCB6A8">
    <w:name w:val="8F38415FE1D84A38A341FE4D6BBCB6A8"/>
  </w:style>
  <w:style w:type="paragraph" w:customStyle="1" w:styleId="FD673D205CCB4684AAA10FFF8879A9C7">
    <w:name w:val="FD673D205CCB4684AAA10FFF8879A9C7"/>
  </w:style>
  <w:style w:type="paragraph" w:customStyle="1" w:styleId="42677FCA5B444E6684CF1CE10CCC3F69">
    <w:name w:val="42677FCA5B444E6684CF1CE10CCC3F69"/>
  </w:style>
  <w:style w:type="paragraph" w:customStyle="1" w:styleId="B75581F6853F42408EED5B48470085FD">
    <w:name w:val="B75581F6853F42408EED5B48470085FD"/>
  </w:style>
  <w:style w:type="paragraph" w:customStyle="1" w:styleId="083D3D71EB8146FB80F79BADC3894ED5">
    <w:name w:val="083D3D71EB8146FB80F79BADC3894ED5"/>
  </w:style>
  <w:style w:type="paragraph" w:customStyle="1" w:styleId="43CA3634B74E4EE3A9AFD00BC9B8E6D4">
    <w:name w:val="43CA3634B74E4EE3A9AFD00BC9B8E6D4"/>
  </w:style>
  <w:style w:type="paragraph" w:customStyle="1" w:styleId="9BBFB2F1668B48EBB6401E54ADA9F3A8">
    <w:name w:val="9BBFB2F1668B48EBB6401E54ADA9F3A8"/>
  </w:style>
  <w:style w:type="paragraph" w:customStyle="1" w:styleId="3856E589B8764006B5532DA72367AF25">
    <w:name w:val="3856E589B8764006B5532DA72367AF25"/>
  </w:style>
  <w:style w:type="paragraph" w:customStyle="1" w:styleId="AEDEB3A7D9A748FB8747AAC3597E5CC2">
    <w:name w:val="AEDEB3A7D9A748FB8747AAC3597E5CC2"/>
  </w:style>
  <w:style w:type="paragraph" w:customStyle="1" w:styleId="2EAAB018EDA3429985E4CBA0214FB22F">
    <w:name w:val="2EAAB018EDA3429985E4CBA0214FB22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01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17406D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C44839F48B63049851E10D0E23C26EA" ma:contentTypeVersion="13" ma:contentTypeDescription="Create a new document." ma:contentTypeScope="" ma:versionID="ce5dfffd28997a488be821d39ced8652">
  <xsd:schema xmlns:xsd="http://www.w3.org/2001/XMLSchema" xmlns:xs="http://www.w3.org/2001/XMLSchema" xmlns:p="http://schemas.microsoft.com/office/2006/metadata/properties" xmlns:ns3="2d752645-962f-4123-8c53-b03f25e2adba" xmlns:ns4="c85c48ce-2085-47cb-bb01-53b9ab72a587" targetNamespace="http://schemas.microsoft.com/office/2006/metadata/properties" ma:root="true" ma:fieldsID="05bf10f6bdc7fbb36be43ab8a0164187" ns3:_="" ns4:_="">
    <xsd:import namespace="2d752645-962f-4123-8c53-b03f25e2adba"/>
    <xsd:import namespace="c85c48ce-2085-47cb-bb01-53b9ab72a58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752645-962f-4123-8c53-b03f25e2adb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0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5c48ce-2085-47cb-bb01-53b9ab72a58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2d752645-962f-4123-8c53-b03f25e2adba" xsi:nil="true"/>
    <_activity xmlns="2d752645-962f-4123-8c53-b03f25e2adba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0139A7E-7917-4318-B844-06C41B4A3A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d752645-962f-4123-8c53-b03f25e2adba"/>
    <ds:schemaRef ds:uri="c85c48ce-2085-47cb-bb01-53b9ab72a58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E4F8FD6-E1A1-43AF-AF22-4ED79EE4D083}">
  <ds:schemaRefs>
    <ds:schemaRef ds:uri="http://schemas.microsoft.com/office/2006/metadata/properties"/>
    <ds:schemaRef ds:uri="http://schemas.microsoft.com/office/infopath/2007/PartnerControls"/>
    <ds:schemaRef ds:uri="2d752645-962f-4123-8c53-b03f25e2adba"/>
  </ds:schemaRefs>
</ds:datastoreItem>
</file>

<file path=customXml/itemProps3.xml><?xml version="1.0" encoding="utf-8"?>
<ds:datastoreItem xmlns:ds="http://schemas.openxmlformats.org/officeDocument/2006/customXml" ds:itemID="{29C131DD-FE3D-48A2-8B5B-728EE506404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Blue%20curve%20minutes.dotx</Template>
  <TotalTime>0</TotalTime>
  <Pages>1</Pages>
  <Words>155</Words>
  <Characters>884</Characters>
  <Application>Microsoft Office Word</Application>
  <DocSecurity>4</DocSecurity>
  <Lines>7</Lines>
  <Paragraphs>2</Paragraphs>
  <ScaleCrop>false</ScaleCrop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Scobie, Greg</cp:lastModifiedBy>
  <cp:revision>3</cp:revision>
  <dcterms:created xsi:type="dcterms:W3CDTF">2023-05-16T03:16:00Z</dcterms:created>
  <dcterms:modified xsi:type="dcterms:W3CDTF">2023-05-15T12:48:00Z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0x0101008C44839F48B63049851E10D0E23C26EA</vt:lpwstr>
  </property>
</Properties>
</file>