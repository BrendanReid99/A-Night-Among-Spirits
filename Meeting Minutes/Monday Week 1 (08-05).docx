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A480" w14:textId="77777777" w:rsidR="003B7E67" w:rsidRPr="00743F5A" w:rsidRDefault="003B7E67" w:rsidP="003B7E67">
      <w:pPr>
        <w:pStyle w:val="MeetingInfo"/>
      </w:pPr>
      <w:r w:rsidRPr="00743F5A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3B8EEE68" wp14:editId="755CDEE0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Freeform: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rto="http://schemas.microsoft.com/office/word/2006/arto">
            <w:pict>
              <v:group id="Group 19" style="position:absolute;margin-left:0;margin-top:-36pt;width:649.45pt;height:238.3pt;z-index:-251658240;mso-position-horizontal-relative:page;mso-width-relative:margin;mso-height-relative:margin" alt="&quot;&quot;" coordsize="60055,19240" coordorigin="-71,-71" o:spid="_x0000_s1026" w14:anchorId="7F3B8A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">
                <v:shape id="Freeform: Freeform:" style="position:absolute;left:21216;top:-71;width:38767;height:17620;visibility:visible;mso-wrap-style:square;v-text-anchor:middle" alt="&quot;&quot;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Freeform:" style="position:absolute;left:-71;top:-71;width:60007;height:19240;visibility:visible;mso-wrap-style:square;v-text-anchor:middle" alt="&quot;&quot;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Freeform:" style="position:absolute;left:-71;top:-71;width:60007;height:9048;visibility:visible;mso-wrap-style:square;v-text-anchor:middle" alt="&quot;&quot;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  <v:fill type="gradient" color2="#4389d7 [1940]" angle="90" focus="100%" rotate="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Freeform:" style="position:absolute;left:31761;top:9244;width:28194;height:8286;visibility:visible;mso-wrap-style:square;v-text-anchor:middle" alt="&quot;&quot;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  <v:fill type="gradient" color2="#0075a2 [2405]" angle="90" focus="100%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655"/>
        <w:gridCol w:w="7371"/>
      </w:tblGrid>
      <w:tr w:rsidR="00EC37E4" w:rsidRPr="00743F5A" w14:paraId="0361B7DA" w14:textId="77777777" w:rsidTr="00424C86">
        <w:trPr>
          <w:trHeight w:val="270"/>
        </w:trPr>
        <w:tc>
          <w:tcPr>
            <w:tcW w:w="5000" w:type="pct"/>
            <w:gridSpan w:val="2"/>
          </w:tcPr>
          <w:p w14:paraId="2D1E6DA9" w14:textId="6D40B903" w:rsidR="007E7141" w:rsidRPr="00743F5A" w:rsidRDefault="00E671F7" w:rsidP="00C2798A">
            <w:pPr>
              <w:pStyle w:val="Title"/>
            </w:pPr>
            <w:r>
              <w:t>Masters project</w:t>
            </w:r>
            <w:r w:rsidR="007E7141" w:rsidRPr="00743F5A">
              <w:rPr>
                <w:lang w:bidi="en-GB"/>
              </w:rPr>
              <w:t xml:space="preserve"> </w:t>
            </w:r>
            <w:sdt>
              <w:sdtPr>
                <w:id w:val="1630440582"/>
                <w:placeholder>
                  <w:docPart w:val="379B6A958130439AB088660A7314BD6F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Meeting minutes</w:t>
                </w:r>
              </w:sdtContent>
            </w:sdt>
          </w:p>
        </w:tc>
      </w:tr>
      <w:tr w:rsidR="00EC37E4" w:rsidRPr="00743F5A" w14:paraId="042CD3D8" w14:textId="77777777" w:rsidTr="00424C86">
        <w:trPr>
          <w:trHeight w:val="492"/>
        </w:trPr>
        <w:tc>
          <w:tcPr>
            <w:tcW w:w="917" w:type="pct"/>
          </w:tcPr>
          <w:p w14:paraId="56D6D64C" w14:textId="77777777" w:rsidR="007E7141" w:rsidRPr="00743F5A" w:rsidRDefault="00AB32A4" w:rsidP="00C2798A">
            <w:pPr>
              <w:pStyle w:val="MeetingInfo"/>
              <w:rPr>
                <w:color w:val="FF0000"/>
                <w:lang w:bidi="en-GB"/>
              </w:rPr>
            </w:pPr>
            <w:sdt>
              <w:sdtPr>
                <w:id w:val="-1289583197"/>
                <w:placeholder>
                  <w:docPart w:val="8D2E808B21F242879C1DFA6F977B23E2"/>
                </w:placeholder>
                <w:temporary/>
                <w:showingPlcHdr/>
                <w15:appearance w15:val="hidden"/>
              </w:sdtPr>
              <w:sdtContent>
                <w:r w:rsidR="00835CA2" w:rsidRPr="3637DB06">
                  <w:rPr>
                    <w:color w:val="FF0000"/>
                    <w:lang w:bidi="en-GB"/>
                  </w:rPr>
                  <w:t>Location:</w:t>
                </w:r>
              </w:sdtContent>
            </w:sdt>
          </w:p>
        </w:tc>
        <w:tc>
          <w:tcPr>
            <w:tcW w:w="4083" w:type="pct"/>
          </w:tcPr>
          <w:p w14:paraId="0AE812FB" w14:textId="50A43709" w:rsidR="007E7141" w:rsidRPr="00743F5A" w:rsidRDefault="00E671F7" w:rsidP="00C2798A">
            <w:pPr>
              <w:pStyle w:val="MeetingInfo"/>
              <w:rPr>
                <w:color w:val="FF0000"/>
              </w:rPr>
            </w:pPr>
            <w:r w:rsidRPr="3637DB06">
              <w:rPr>
                <w:color w:val="FF0000"/>
              </w:rPr>
              <w:t>Online Call</w:t>
            </w:r>
          </w:p>
        </w:tc>
      </w:tr>
      <w:tr w:rsidR="00EC37E4" w:rsidRPr="00743F5A" w14:paraId="6F0C0672" w14:textId="77777777" w:rsidTr="00424C86">
        <w:trPr>
          <w:trHeight w:val="492"/>
        </w:trPr>
        <w:tc>
          <w:tcPr>
            <w:tcW w:w="917" w:type="pct"/>
          </w:tcPr>
          <w:p w14:paraId="46C7C2D6" w14:textId="77777777" w:rsidR="007E7141" w:rsidRPr="00743F5A" w:rsidRDefault="00AB32A4" w:rsidP="00C2798A">
            <w:pPr>
              <w:pStyle w:val="MeetingInfo"/>
              <w:rPr>
                <w:color w:val="FF0000"/>
                <w:lang w:bidi="en-GB"/>
              </w:rPr>
            </w:pPr>
            <w:sdt>
              <w:sdtPr>
                <w:id w:val="493453970"/>
                <w:placeholder>
                  <w:docPart w:val="EDE24B43B1F74C04AEE610C8A7AA5AA5"/>
                </w:placeholder>
                <w:temporary/>
                <w:showingPlcHdr/>
                <w15:appearance w15:val="hidden"/>
              </w:sdtPr>
              <w:sdtContent>
                <w:r w:rsidR="00835CA2" w:rsidRPr="3637DB06">
                  <w:rPr>
                    <w:color w:val="FF0000"/>
                    <w:lang w:bidi="en-GB"/>
                  </w:rPr>
                  <w:t>Date:</w:t>
                </w:r>
              </w:sdtContent>
            </w:sdt>
          </w:p>
        </w:tc>
        <w:tc>
          <w:tcPr>
            <w:tcW w:w="4083" w:type="pct"/>
          </w:tcPr>
          <w:p w14:paraId="788A5C83" w14:textId="53A7E768" w:rsidR="007E7141" w:rsidRPr="00743F5A" w:rsidRDefault="00C51CF8" w:rsidP="00C2798A">
            <w:pPr>
              <w:pStyle w:val="MeetingInfo"/>
              <w:rPr>
                <w:color w:val="FF0000"/>
              </w:rPr>
            </w:pPr>
            <w:r w:rsidRPr="3637DB06">
              <w:rPr>
                <w:color w:val="FF0000"/>
              </w:rPr>
              <w:t>08/05/2023</w:t>
            </w:r>
          </w:p>
        </w:tc>
      </w:tr>
      <w:tr w:rsidR="00EC37E4" w:rsidRPr="00743F5A" w14:paraId="7993AE74" w14:textId="77777777" w:rsidTr="00424C86">
        <w:trPr>
          <w:trHeight w:val="492"/>
        </w:trPr>
        <w:tc>
          <w:tcPr>
            <w:tcW w:w="917" w:type="pct"/>
          </w:tcPr>
          <w:p w14:paraId="3B60432B" w14:textId="77777777" w:rsidR="007E7141" w:rsidRPr="00743F5A" w:rsidRDefault="00AB32A4" w:rsidP="00C2798A">
            <w:pPr>
              <w:pStyle w:val="MeetingInfo"/>
              <w:rPr>
                <w:color w:val="FF0000"/>
                <w:lang w:bidi="en-GB"/>
              </w:rPr>
            </w:pPr>
            <w:sdt>
              <w:sdtPr>
                <w:id w:val="784001095"/>
                <w:placeholder>
                  <w:docPart w:val="4CB26D4B6E5B42DBA6F7CAFC5C8A5A99"/>
                </w:placeholder>
                <w:temporary/>
                <w:showingPlcHdr/>
                <w15:appearance w15:val="hidden"/>
              </w:sdtPr>
              <w:sdtContent>
                <w:r w:rsidR="00835CA2" w:rsidRPr="3637DB06">
                  <w:rPr>
                    <w:color w:val="FF0000"/>
                    <w:lang w:bidi="en-GB"/>
                  </w:rPr>
                  <w:t>Time:</w:t>
                </w:r>
              </w:sdtContent>
            </w:sdt>
          </w:p>
        </w:tc>
        <w:tc>
          <w:tcPr>
            <w:tcW w:w="4083" w:type="pct"/>
          </w:tcPr>
          <w:p w14:paraId="76FD96EB" w14:textId="2BCAA08B" w:rsidR="007E7141" w:rsidRPr="00743F5A" w:rsidRDefault="00D66309" w:rsidP="00C2798A">
            <w:pPr>
              <w:pStyle w:val="MeetingInfo"/>
              <w:rPr>
                <w:color w:val="FF0000"/>
              </w:rPr>
            </w:pPr>
            <w:r w:rsidRPr="3637DB06">
              <w:rPr>
                <w:color w:val="FF0000"/>
              </w:rPr>
              <w:t>15:00</w:t>
            </w:r>
          </w:p>
        </w:tc>
      </w:tr>
      <w:tr w:rsidR="00EC37E4" w:rsidRPr="00743F5A" w14:paraId="6EC4BC14" w14:textId="77777777" w:rsidTr="00424C86">
        <w:trPr>
          <w:trHeight w:val="492"/>
        </w:trPr>
        <w:tc>
          <w:tcPr>
            <w:tcW w:w="917" w:type="pct"/>
          </w:tcPr>
          <w:p w14:paraId="3198865D" w14:textId="77777777" w:rsidR="007E7141" w:rsidRPr="00743F5A" w:rsidRDefault="00AB32A4" w:rsidP="00C2798A">
            <w:pPr>
              <w:pStyle w:val="MeetingInfo"/>
              <w:rPr>
                <w:color w:val="FF0000"/>
                <w:lang w:bidi="en-GB"/>
              </w:rPr>
            </w:pPr>
            <w:sdt>
              <w:sdtPr>
                <w:id w:val="-1643179864"/>
                <w:placeholder>
                  <w:docPart w:val="8F38415FE1D84A38A341FE4D6BBCB6A8"/>
                </w:placeholder>
                <w:temporary/>
                <w:showingPlcHdr/>
                <w15:appearance w15:val="hidden"/>
              </w:sdtPr>
              <w:sdtContent>
                <w:r w:rsidR="00835CA2" w:rsidRPr="3637DB06">
                  <w:rPr>
                    <w:color w:val="FF0000"/>
                    <w:lang w:bidi="en-GB"/>
                  </w:rPr>
                  <w:t>Facilitator:</w:t>
                </w:r>
              </w:sdtContent>
            </w:sdt>
          </w:p>
        </w:tc>
        <w:tc>
          <w:tcPr>
            <w:tcW w:w="4083" w:type="pct"/>
          </w:tcPr>
          <w:p w14:paraId="436758C1" w14:textId="243D7C34" w:rsidR="007E7141" w:rsidRPr="00743F5A" w:rsidRDefault="00C51CF8" w:rsidP="00C2798A">
            <w:pPr>
              <w:pStyle w:val="MeetingInfo"/>
              <w:rPr>
                <w:color w:val="FF0000"/>
              </w:rPr>
            </w:pPr>
            <w:r w:rsidRPr="3637DB06">
              <w:rPr>
                <w:color w:val="FF0000"/>
              </w:rPr>
              <w:t>Greg Scobie, Brendan Reid</w:t>
            </w:r>
          </w:p>
        </w:tc>
      </w:tr>
    </w:tbl>
    <w:sdt>
      <w:sdtPr>
        <w:id w:val="921066030"/>
        <w:placeholder>
          <w:docPart w:val="FD673D205CCB4684AAA10FFF8879A9C7"/>
        </w:placeholder>
        <w:temporary/>
        <w:showingPlcHdr/>
        <w15:appearance w15:val="hidden"/>
      </w:sdtPr>
      <w:sdtContent>
        <w:p w14:paraId="0C702E8D" w14:textId="77777777" w:rsidR="007E7F36" w:rsidRPr="00743F5A" w:rsidRDefault="007E7F36" w:rsidP="007E7F36">
          <w:pPr>
            <w:pStyle w:val="Heading1"/>
          </w:pPr>
          <w:r w:rsidRPr="00743F5A">
            <w:rPr>
              <w:lang w:bidi="en-GB"/>
            </w:rPr>
            <w:t>Agenda Items</w:t>
          </w:r>
        </w:p>
      </w:sdtContent>
    </w:sdt>
    <w:p w14:paraId="46B67E43" w14:textId="0D3B7D93" w:rsidR="00133C8A" w:rsidRDefault="00055924" w:rsidP="00424C86">
      <w:pPr>
        <w:pStyle w:val="ListNumber"/>
      </w:pPr>
      <w:r>
        <w:t>Weekly Meetings</w:t>
      </w:r>
    </w:p>
    <w:p w14:paraId="280EFEC2" w14:textId="56E9DDDF" w:rsidR="008106D1" w:rsidRDefault="008106D1" w:rsidP="008106D1">
      <w:pPr>
        <w:pStyle w:val="ListNumber"/>
        <w:numPr>
          <w:ilvl w:val="0"/>
          <w:numId w:val="7"/>
        </w:numPr>
      </w:pPr>
      <w:r>
        <w:t>Mondays</w:t>
      </w:r>
      <w:r w:rsidR="00B56BB0">
        <w:t xml:space="preserve"> (to plan week)</w:t>
      </w:r>
      <w:r>
        <w:t xml:space="preserve"> at </w:t>
      </w:r>
      <w:r w:rsidR="007A6CC7">
        <w:t>1</w:t>
      </w:r>
      <w:r w:rsidR="00AA2849">
        <w:t>pm</w:t>
      </w:r>
      <w:r w:rsidR="008C51F2">
        <w:t>, Friday</w:t>
      </w:r>
      <w:r w:rsidR="00A64F8A">
        <w:t xml:space="preserve">s </w:t>
      </w:r>
      <w:r w:rsidR="00B56BB0">
        <w:t xml:space="preserve">(to discuss progress) </w:t>
      </w:r>
      <w:r w:rsidR="00A64F8A">
        <w:t>at 1pm</w:t>
      </w:r>
    </w:p>
    <w:p w14:paraId="252BAFB8" w14:textId="129FA7AB" w:rsidR="00B56BB0" w:rsidRPr="00743F5A" w:rsidRDefault="002D0703" w:rsidP="008106D1">
      <w:pPr>
        <w:pStyle w:val="ListNumber"/>
        <w:numPr>
          <w:ilvl w:val="0"/>
          <w:numId w:val="7"/>
        </w:numPr>
      </w:pPr>
      <w:r>
        <w:t>Weekly diaries</w:t>
      </w:r>
      <w:r w:rsidR="008048E2">
        <w:t xml:space="preserve"> </w:t>
      </w:r>
      <w:r w:rsidR="00F746D4">
        <w:t>(individual diary pages)</w:t>
      </w:r>
    </w:p>
    <w:p w14:paraId="62169C2A" w14:textId="47E70227" w:rsidR="00133C8A" w:rsidRDefault="00055924" w:rsidP="001D0A89">
      <w:pPr>
        <w:pStyle w:val="ListNumber"/>
      </w:pPr>
      <w:r>
        <w:t>Trello</w:t>
      </w:r>
    </w:p>
    <w:p w14:paraId="6EDF6200" w14:textId="71204E87" w:rsidR="00344447" w:rsidRPr="00743F5A" w:rsidRDefault="00344447" w:rsidP="00344447">
      <w:pPr>
        <w:pStyle w:val="ListNumber"/>
        <w:numPr>
          <w:ilvl w:val="0"/>
          <w:numId w:val="7"/>
        </w:numPr>
      </w:pPr>
      <w:r>
        <w:t>Already set up</w:t>
      </w:r>
    </w:p>
    <w:p w14:paraId="1871F092" w14:textId="3EF8C23A" w:rsidR="00133C8A" w:rsidRDefault="00055924" w:rsidP="001D0A89">
      <w:pPr>
        <w:pStyle w:val="ListNumber"/>
      </w:pPr>
      <w:r>
        <w:t>Soft Deadlines</w:t>
      </w:r>
    </w:p>
    <w:p w14:paraId="7A8CCE71" w14:textId="5BE5A40F" w:rsidR="00105116" w:rsidRPr="00743F5A" w:rsidRDefault="399B0259" w:rsidP="00C62411">
      <w:pPr>
        <w:pStyle w:val="ListNumber"/>
        <w:numPr>
          <w:ilvl w:val="0"/>
          <w:numId w:val="7"/>
        </w:numPr>
      </w:pPr>
      <w:r>
        <w:t>Aim to be setup in Unity (prototyping) week beginning 29</w:t>
      </w:r>
      <w:r w:rsidRPr="0FF2D32B">
        <w:rPr>
          <w:vertAlign w:val="superscript"/>
        </w:rPr>
        <w:t>th</w:t>
      </w:r>
      <w:r>
        <w:t xml:space="preserve"> May</w:t>
      </w:r>
      <w:r w:rsidR="003F9857">
        <w:t>.</w:t>
      </w:r>
    </w:p>
    <w:p w14:paraId="6626C76F" w14:textId="647E2B97" w:rsidR="00133C8A" w:rsidRPr="00743F5A" w:rsidRDefault="4C880B46" w:rsidP="00133C8A">
      <w:pPr>
        <w:pStyle w:val="ListNumber"/>
      </w:pPr>
      <w:r>
        <w:t>Unity Setup</w:t>
      </w:r>
    </w:p>
    <w:p w14:paraId="10DFBAEE" w14:textId="019B30D6" w:rsidR="64B93565" w:rsidRDefault="64B93565" w:rsidP="0FF2D32B">
      <w:pPr>
        <w:pStyle w:val="ListNumber"/>
        <w:numPr>
          <w:ilvl w:val="0"/>
          <w:numId w:val="2"/>
        </w:numPr>
        <w:rPr>
          <w:rFonts w:ascii="Franklin Gothic Book" w:eastAsia="Franklin Gothic Book" w:hAnsi="Franklin Gothic Book" w:cs="Tahoma"/>
        </w:rPr>
      </w:pPr>
      <w:r w:rsidRPr="0FF2D32B">
        <w:rPr>
          <w:rFonts w:ascii="Franklin Gothic Book" w:eastAsia="Franklin Gothic Book" w:hAnsi="Franklin Gothic Book" w:cs="Tahoma"/>
        </w:rPr>
        <w:t>Done</w:t>
      </w:r>
    </w:p>
    <w:p w14:paraId="78BDE894" w14:textId="48322E39" w:rsidR="00133C8A" w:rsidRPr="00743F5A" w:rsidRDefault="4C880B46" w:rsidP="00133C8A">
      <w:pPr>
        <w:pStyle w:val="ListNumber"/>
      </w:pPr>
      <w:r>
        <w:t>Game Wiki</w:t>
      </w:r>
    </w:p>
    <w:p w14:paraId="670D9493" w14:textId="139F0D02" w:rsidR="74BA6D5E" w:rsidRDefault="74BA6D5E" w:rsidP="0FF2D32B">
      <w:pPr>
        <w:pStyle w:val="ListNumber"/>
        <w:numPr>
          <w:ilvl w:val="0"/>
          <w:numId w:val="1"/>
        </w:numPr>
        <w:rPr>
          <w:rFonts w:ascii="Franklin Gothic Book" w:eastAsia="Franklin Gothic Book" w:hAnsi="Franklin Gothic Book" w:cs="Tahoma"/>
        </w:rPr>
      </w:pPr>
      <w:r w:rsidRPr="0FF2D32B">
        <w:rPr>
          <w:rFonts w:ascii="Franklin Gothic Book" w:eastAsia="Franklin Gothic Book" w:hAnsi="Franklin Gothic Book" w:cs="Tahoma"/>
        </w:rPr>
        <w:t>Greg’s job week beginning 8</w:t>
      </w:r>
      <w:r w:rsidRPr="0FF2D32B">
        <w:rPr>
          <w:rFonts w:ascii="Franklin Gothic Book" w:eastAsia="Franklin Gothic Book" w:hAnsi="Franklin Gothic Book" w:cs="Tahoma"/>
          <w:vertAlign w:val="superscript"/>
        </w:rPr>
        <w:t>th</w:t>
      </w:r>
      <w:r w:rsidRPr="0FF2D32B">
        <w:rPr>
          <w:rFonts w:ascii="Franklin Gothic Book" w:eastAsia="Franklin Gothic Book" w:hAnsi="Franklin Gothic Book" w:cs="Tahoma"/>
        </w:rPr>
        <w:t xml:space="preserve"> May.</w:t>
      </w:r>
    </w:p>
    <w:p w14:paraId="28906E41" w14:textId="41B7C05E" w:rsidR="00133C8A" w:rsidRDefault="4C880B46" w:rsidP="00133C8A">
      <w:pPr>
        <w:pStyle w:val="ListNumber"/>
      </w:pPr>
      <w:r>
        <w:t>This Week’s Plans</w:t>
      </w:r>
    </w:p>
    <w:p w14:paraId="479589C3" w14:textId="1E8A734F" w:rsidR="001F329F" w:rsidRDefault="386BABF3" w:rsidP="001F329F">
      <w:pPr>
        <w:pStyle w:val="ListNumber"/>
        <w:numPr>
          <w:ilvl w:val="0"/>
          <w:numId w:val="7"/>
        </w:numPr>
      </w:pPr>
      <w:r>
        <w:t>Narrative script (Brendan) – Prologue + entry into playable area</w:t>
      </w:r>
      <w:r w:rsidR="10BB5D23">
        <w:t>.</w:t>
      </w:r>
    </w:p>
    <w:p w14:paraId="45A1EB23" w14:textId="39378B72" w:rsidR="00AE46FD" w:rsidRPr="00743F5A" w:rsidRDefault="10BB5D23" w:rsidP="001F329F">
      <w:pPr>
        <w:pStyle w:val="ListNumber"/>
        <w:numPr>
          <w:ilvl w:val="0"/>
          <w:numId w:val="7"/>
        </w:numPr>
      </w:pPr>
      <w:r>
        <w:t>Game Wiki (Greg) - GDD stuff + inspirations + layout.</w:t>
      </w:r>
    </w:p>
    <w:p w14:paraId="6893A4FB" w14:textId="76F2842E" w:rsidR="10BB5D23" w:rsidRDefault="10BB5D23" w:rsidP="0FF2D32B">
      <w:pPr>
        <w:pStyle w:val="ListNumber"/>
        <w:numPr>
          <w:ilvl w:val="0"/>
          <w:numId w:val="7"/>
        </w:numPr>
        <w:rPr>
          <w:rFonts w:ascii="Franklin Gothic Book" w:eastAsia="Franklin Gothic Book" w:hAnsi="Franklin Gothic Book" w:cs="Tahoma"/>
        </w:rPr>
      </w:pPr>
      <w:r w:rsidRPr="0FF2D32B">
        <w:rPr>
          <w:rFonts w:ascii="Franklin Gothic Book" w:eastAsia="Franklin Gothic Book" w:hAnsi="Franklin Gothic Book" w:cs="Tahoma"/>
        </w:rPr>
        <w:t>*maybe* begin sketching house layout designs (Greg).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978"/>
        <w:gridCol w:w="2535"/>
        <w:gridCol w:w="1663"/>
        <w:gridCol w:w="2850"/>
      </w:tblGrid>
      <w:tr w:rsidR="0087088A" w:rsidRPr="00743F5A" w14:paraId="0726603D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47E26A16" w14:textId="77777777" w:rsidR="0087088A" w:rsidRPr="00743F5A" w:rsidRDefault="00AB32A4" w:rsidP="00424C86">
            <w:sdt>
              <w:sdtPr>
                <w:id w:val="132836526"/>
                <w:placeholder>
                  <w:docPart w:val="42677FCA5B444E6684CF1CE10CCC3F69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Action It</w:t>
                </w:r>
                <w:r w:rsidR="00F85275" w:rsidRPr="00743F5A">
                  <w:rPr>
                    <w:lang w:bidi="en-GB"/>
                  </w:rPr>
                  <w:t>e</w:t>
                </w:r>
                <w:r w:rsidR="00835CA2" w:rsidRPr="00743F5A">
                  <w:rPr>
                    <w:lang w:bidi="en-GB"/>
                  </w:rPr>
                  <w:t>ms</w:t>
                </w:r>
              </w:sdtContent>
            </w:sdt>
          </w:p>
        </w:tc>
        <w:tc>
          <w:tcPr>
            <w:tcW w:w="1404" w:type="pct"/>
          </w:tcPr>
          <w:p w14:paraId="540CA9DA" w14:textId="77777777" w:rsidR="0087088A" w:rsidRPr="00743F5A" w:rsidRDefault="00AB32A4" w:rsidP="00424C86">
            <w:sdt>
              <w:sdtPr>
                <w:id w:val="-119918706"/>
                <w:placeholder>
                  <w:docPart w:val="B75581F6853F42408EED5B48470085FD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Owner(s)</w:t>
                </w:r>
              </w:sdtContent>
            </w:sdt>
          </w:p>
        </w:tc>
        <w:tc>
          <w:tcPr>
            <w:tcW w:w="921" w:type="pct"/>
          </w:tcPr>
          <w:p w14:paraId="04DD0490" w14:textId="77777777" w:rsidR="0087088A" w:rsidRPr="00743F5A" w:rsidRDefault="00AB32A4" w:rsidP="00424C86">
            <w:sdt>
              <w:sdtPr>
                <w:id w:val="-848566013"/>
                <w:placeholder>
                  <w:docPart w:val="083D3D71EB8146FB80F79BADC3894ED5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Deadline</w:t>
                </w:r>
              </w:sdtContent>
            </w:sdt>
          </w:p>
        </w:tc>
        <w:tc>
          <w:tcPr>
            <w:tcW w:w="1579" w:type="pct"/>
          </w:tcPr>
          <w:p w14:paraId="2E04BF29" w14:textId="77777777" w:rsidR="0087088A" w:rsidRPr="00743F5A" w:rsidRDefault="00AB32A4" w:rsidP="00424C86">
            <w:sdt>
              <w:sdtPr>
                <w:id w:val="2046561962"/>
                <w:placeholder>
                  <w:docPart w:val="43CA3634B74E4EE3A9AFD00BC9B8E6D4"/>
                </w:placeholder>
                <w:temporary/>
                <w:showingPlcHdr/>
                <w15:appearance w15:val="hidden"/>
              </w:sdtPr>
              <w:sdtContent>
                <w:r w:rsidR="00835CA2" w:rsidRPr="00743F5A">
                  <w:rPr>
                    <w:lang w:bidi="en-GB"/>
                  </w:rPr>
                  <w:t>Status</w:t>
                </w:r>
              </w:sdtContent>
            </w:sdt>
          </w:p>
        </w:tc>
      </w:tr>
      <w:tr w:rsidR="0087088A" w:rsidRPr="00743F5A" w14:paraId="2D7545ED" w14:textId="77777777" w:rsidTr="000E3FBF">
        <w:trPr>
          <w:trHeight w:val="288"/>
        </w:trPr>
        <w:sdt>
          <w:sdtPr>
            <w:id w:val="-1452163757"/>
            <w:placeholder>
              <w:docPart w:val="9BBFB2F1668B48EBB6401E54ADA9F3A8"/>
            </w:placeholder>
            <w:temporary/>
            <w:showingPlcHdr/>
            <w15:appearance w15:val="hidden"/>
          </w:sdtPr>
          <w:sdtContent>
            <w:tc>
              <w:tcPr>
                <w:tcW w:w="1096" w:type="pct"/>
              </w:tcPr>
              <w:p w14:paraId="6646BD8E" w14:textId="77777777" w:rsidR="0087088A" w:rsidRPr="00743F5A" w:rsidRDefault="0087088A" w:rsidP="00424C86">
                <w:r w:rsidRPr="00743F5A">
                  <w:rPr>
                    <w:lang w:bidi="en-GB"/>
                  </w:rPr>
                  <w:t>[Action item]</w:t>
                </w:r>
              </w:p>
            </w:tc>
          </w:sdtContent>
        </w:sdt>
        <w:sdt>
          <w:sdtPr>
            <w:id w:val="1635513723"/>
            <w:placeholder>
              <w:docPart w:val="3856E589B8764006B5532DA72367AF25"/>
            </w:placeholder>
            <w:temporary/>
            <w:showingPlcHdr/>
            <w15:appearance w15:val="hidden"/>
          </w:sdtPr>
          <w:sdtContent>
            <w:tc>
              <w:tcPr>
                <w:tcW w:w="1404" w:type="pct"/>
              </w:tcPr>
              <w:p w14:paraId="42E2CFAC" w14:textId="77777777" w:rsidR="0087088A" w:rsidRPr="00743F5A" w:rsidRDefault="0087088A" w:rsidP="00424C86">
                <w:r w:rsidRPr="00743F5A">
                  <w:rPr>
                    <w:lang w:bidi="en-GB"/>
                  </w:rPr>
                  <w:t>[Name(s)]</w:t>
                </w:r>
              </w:p>
            </w:tc>
          </w:sdtContent>
        </w:sdt>
        <w:sdt>
          <w:sdtPr>
            <w:id w:val="1269968274"/>
            <w:placeholder>
              <w:docPart w:val="AEDEB3A7D9A748FB8747AAC3597E5CC2"/>
            </w:placeholder>
            <w:temporary/>
            <w:showingPlcHdr/>
            <w15:appearance w15:val="hidden"/>
          </w:sdtPr>
          <w:sdtContent>
            <w:tc>
              <w:tcPr>
                <w:tcW w:w="921" w:type="pct"/>
              </w:tcPr>
              <w:p w14:paraId="1245C038" w14:textId="77777777" w:rsidR="0087088A" w:rsidRPr="00743F5A" w:rsidRDefault="0087088A" w:rsidP="00424C86">
                <w:r w:rsidRPr="00743F5A">
                  <w:rPr>
                    <w:lang w:bidi="en-GB"/>
                  </w:rPr>
                  <w:t>[Date]</w:t>
                </w:r>
              </w:p>
            </w:tc>
          </w:sdtContent>
        </w:sdt>
        <w:sdt>
          <w:sdtPr>
            <w:id w:val="2051640741"/>
            <w:placeholder>
              <w:docPart w:val="2EAAB018EDA3429985E4CBA0214FB22F"/>
            </w:placeholder>
            <w:temporary/>
            <w:showingPlcHdr/>
            <w15:appearance w15:val="hidden"/>
          </w:sdtPr>
          <w:sdtContent>
            <w:tc>
              <w:tcPr>
                <w:tcW w:w="1579" w:type="pct"/>
              </w:tcPr>
              <w:p w14:paraId="18EBE9CE" w14:textId="77777777" w:rsidR="0087088A" w:rsidRPr="00743F5A" w:rsidRDefault="0087088A" w:rsidP="00424C86">
                <w:r w:rsidRPr="00743F5A">
                  <w:rPr>
                    <w:lang w:bidi="en-GB"/>
                  </w:rPr>
                  <w:t>[Status, such as In Progress or Complete]</w:t>
                </w:r>
              </w:p>
            </w:tc>
          </w:sdtContent>
        </w:sdt>
      </w:tr>
      <w:tr w:rsidR="0087088A" w:rsidRPr="00743F5A" w14:paraId="15C3E0D3" w14:textId="77777777" w:rsidTr="000E3FBF">
        <w:trPr>
          <w:trHeight w:val="288"/>
        </w:trPr>
        <w:tc>
          <w:tcPr>
            <w:tcW w:w="1096" w:type="pct"/>
          </w:tcPr>
          <w:p w14:paraId="07085085" w14:textId="77777777" w:rsidR="0087088A" w:rsidRPr="00743F5A" w:rsidRDefault="0087088A" w:rsidP="00424C86"/>
        </w:tc>
        <w:tc>
          <w:tcPr>
            <w:tcW w:w="1404" w:type="pct"/>
          </w:tcPr>
          <w:p w14:paraId="6505B35D" w14:textId="77777777" w:rsidR="0087088A" w:rsidRPr="00743F5A" w:rsidRDefault="0087088A" w:rsidP="00424C86"/>
        </w:tc>
        <w:tc>
          <w:tcPr>
            <w:tcW w:w="921" w:type="pct"/>
          </w:tcPr>
          <w:p w14:paraId="26BEE7B4" w14:textId="77777777" w:rsidR="0087088A" w:rsidRPr="00743F5A" w:rsidRDefault="0087088A" w:rsidP="00424C86"/>
        </w:tc>
        <w:tc>
          <w:tcPr>
            <w:tcW w:w="1579" w:type="pct"/>
          </w:tcPr>
          <w:p w14:paraId="04CBB3F8" w14:textId="77777777" w:rsidR="0087088A" w:rsidRPr="00743F5A" w:rsidRDefault="0087088A" w:rsidP="00424C86"/>
        </w:tc>
      </w:tr>
      <w:tr w:rsidR="0087088A" w:rsidRPr="00743F5A" w14:paraId="28D4B6D9" w14:textId="77777777" w:rsidTr="000E3FBF">
        <w:trPr>
          <w:trHeight w:val="288"/>
        </w:trPr>
        <w:tc>
          <w:tcPr>
            <w:tcW w:w="1096" w:type="pct"/>
          </w:tcPr>
          <w:p w14:paraId="1694CD2E" w14:textId="77777777" w:rsidR="0087088A" w:rsidRPr="00743F5A" w:rsidRDefault="0087088A" w:rsidP="00424C86"/>
        </w:tc>
        <w:tc>
          <w:tcPr>
            <w:tcW w:w="1404" w:type="pct"/>
          </w:tcPr>
          <w:p w14:paraId="65901EF9" w14:textId="77777777" w:rsidR="0087088A" w:rsidRPr="00743F5A" w:rsidRDefault="0087088A" w:rsidP="00424C86"/>
        </w:tc>
        <w:tc>
          <w:tcPr>
            <w:tcW w:w="921" w:type="pct"/>
          </w:tcPr>
          <w:p w14:paraId="65011850" w14:textId="77777777" w:rsidR="0087088A" w:rsidRPr="00743F5A" w:rsidRDefault="0087088A" w:rsidP="00424C86"/>
        </w:tc>
        <w:tc>
          <w:tcPr>
            <w:tcW w:w="1579" w:type="pct"/>
          </w:tcPr>
          <w:p w14:paraId="760E9771" w14:textId="77777777" w:rsidR="0087088A" w:rsidRPr="00743F5A" w:rsidRDefault="0087088A" w:rsidP="00424C86"/>
        </w:tc>
      </w:tr>
      <w:tr w:rsidR="0087088A" w:rsidRPr="00743F5A" w14:paraId="289B3E6A" w14:textId="77777777" w:rsidTr="000E3FBF">
        <w:trPr>
          <w:trHeight w:val="288"/>
        </w:trPr>
        <w:tc>
          <w:tcPr>
            <w:tcW w:w="1096" w:type="pct"/>
          </w:tcPr>
          <w:p w14:paraId="037772C9" w14:textId="77777777" w:rsidR="0087088A" w:rsidRPr="00743F5A" w:rsidRDefault="0087088A" w:rsidP="00424C86"/>
        </w:tc>
        <w:tc>
          <w:tcPr>
            <w:tcW w:w="1404" w:type="pct"/>
          </w:tcPr>
          <w:p w14:paraId="187B353B" w14:textId="77777777" w:rsidR="0087088A" w:rsidRPr="00743F5A" w:rsidRDefault="0087088A" w:rsidP="00424C86"/>
        </w:tc>
        <w:tc>
          <w:tcPr>
            <w:tcW w:w="921" w:type="pct"/>
          </w:tcPr>
          <w:p w14:paraId="49B5D25A" w14:textId="77777777" w:rsidR="0087088A" w:rsidRPr="00743F5A" w:rsidRDefault="0087088A" w:rsidP="00424C86"/>
        </w:tc>
        <w:tc>
          <w:tcPr>
            <w:tcW w:w="1579" w:type="pct"/>
          </w:tcPr>
          <w:p w14:paraId="5F53B031" w14:textId="77777777" w:rsidR="0087088A" w:rsidRPr="00743F5A" w:rsidRDefault="0087088A" w:rsidP="00424C86"/>
        </w:tc>
      </w:tr>
      <w:tr w:rsidR="006D6101" w:rsidRPr="00743F5A" w14:paraId="7C8AE5E7" w14:textId="77777777" w:rsidTr="000E3FBF">
        <w:trPr>
          <w:trHeight w:val="288"/>
        </w:trPr>
        <w:tc>
          <w:tcPr>
            <w:tcW w:w="1096" w:type="pct"/>
          </w:tcPr>
          <w:p w14:paraId="66B63096" w14:textId="77777777" w:rsidR="006D6101" w:rsidRPr="00743F5A" w:rsidRDefault="006D6101" w:rsidP="00424C86"/>
        </w:tc>
        <w:tc>
          <w:tcPr>
            <w:tcW w:w="1404" w:type="pct"/>
          </w:tcPr>
          <w:p w14:paraId="7672E0A7" w14:textId="77777777" w:rsidR="006D6101" w:rsidRPr="00743F5A" w:rsidRDefault="006D6101" w:rsidP="00424C86"/>
        </w:tc>
        <w:tc>
          <w:tcPr>
            <w:tcW w:w="921" w:type="pct"/>
          </w:tcPr>
          <w:p w14:paraId="302151AB" w14:textId="77777777" w:rsidR="006D6101" w:rsidRPr="00743F5A" w:rsidRDefault="006D6101" w:rsidP="00424C86"/>
        </w:tc>
        <w:tc>
          <w:tcPr>
            <w:tcW w:w="1579" w:type="pct"/>
          </w:tcPr>
          <w:p w14:paraId="0946CF49" w14:textId="77777777" w:rsidR="006D6101" w:rsidRPr="00743F5A" w:rsidRDefault="006D6101" w:rsidP="00424C86"/>
        </w:tc>
      </w:tr>
    </w:tbl>
    <w:p w14:paraId="77A2CC92" w14:textId="77777777" w:rsidR="00A66B18" w:rsidRPr="00743F5A" w:rsidRDefault="00A66B18" w:rsidP="000E3FBF"/>
    <w:sectPr w:rsidR="00A66B18" w:rsidRPr="00743F5A" w:rsidSect="00F4321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33F8" w14:textId="77777777" w:rsidR="005401A3" w:rsidRDefault="005401A3" w:rsidP="00A66B18">
      <w:pPr>
        <w:spacing w:before="0" w:after="0"/>
      </w:pPr>
      <w:r>
        <w:separator/>
      </w:r>
    </w:p>
  </w:endnote>
  <w:endnote w:type="continuationSeparator" w:id="0">
    <w:p w14:paraId="6E8A9C16" w14:textId="77777777" w:rsidR="005401A3" w:rsidRDefault="005401A3" w:rsidP="00A66B18">
      <w:pPr>
        <w:spacing w:before="0" w:after="0"/>
      </w:pPr>
      <w:r>
        <w:continuationSeparator/>
      </w:r>
    </w:p>
  </w:endnote>
  <w:endnote w:type="continuationNotice" w:id="1">
    <w:p w14:paraId="5F510799" w14:textId="77777777" w:rsidR="005401A3" w:rsidRDefault="005401A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0129" w14:textId="77777777" w:rsidR="005401A3" w:rsidRDefault="005401A3" w:rsidP="00A66B18">
      <w:pPr>
        <w:spacing w:before="0" w:after="0"/>
      </w:pPr>
      <w:r>
        <w:separator/>
      </w:r>
    </w:p>
  </w:footnote>
  <w:footnote w:type="continuationSeparator" w:id="0">
    <w:p w14:paraId="2BEA55DA" w14:textId="77777777" w:rsidR="005401A3" w:rsidRDefault="005401A3" w:rsidP="00A66B18">
      <w:pPr>
        <w:spacing w:before="0" w:after="0"/>
      </w:pPr>
      <w:r>
        <w:continuationSeparator/>
      </w:r>
    </w:p>
  </w:footnote>
  <w:footnote w:type="continuationNotice" w:id="1">
    <w:p w14:paraId="216CABF4" w14:textId="77777777" w:rsidR="005401A3" w:rsidRDefault="005401A3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78060C"/>
    <w:multiLevelType w:val="hybridMultilevel"/>
    <w:tmpl w:val="B962694C"/>
    <w:lvl w:ilvl="0" w:tplc="97F8B25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5A272"/>
    <w:multiLevelType w:val="hybridMultilevel"/>
    <w:tmpl w:val="FFFFFFFF"/>
    <w:lvl w:ilvl="0" w:tplc="E876A7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563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EC6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49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2D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4A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49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6F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115C"/>
    <w:multiLevelType w:val="hybridMultilevel"/>
    <w:tmpl w:val="FFFFFFFF"/>
    <w:lvl w:ilvl="0" w:tplc="0CBABE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AA3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E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2B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4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CA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49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CE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C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08825">
    <w:abstractNumId w:val="5"/>
  </w:num>
  <w:num w:numId="2" w16cid:durableId="353112484">
    <w:abstractNumId w:val="6"/>
  </w:num>
  <w:num w:numId="3" w16cid:durableId="1692956488">
    <w:abstractNumId w:val="1"/>
  </w:num>
  <w:num w:numId="4" w16cid:durableId="559940959">
    <w:abstractNumId w:val="0"/>
  </w:num>
  <w:num w:numId="5" w16cid:durableId="1795170987">
    <w:abstractNumId w:val="3"/>
  </w:num>
  <w:num w:numId="6" w16cid:durableId="1444686069">
    <w:abstractNumId w:val="2"/>
  </w:num>
  <w:num w:numId="7" w16cid:durableId="20399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19"/>
    <w:rsid w:val="00007033"/>
    <w:rsid w:val="00021919"/>
    <w:rsid w:val="00055924"/>
    <w:rsid w:val="00083BAA"/>
    <w:rsid w:val="00087B76"/>
    <w:rsid w:val="000B4C39"/>
    <w:rsid w:val="000C0F71"/>
    <w:rsid w:val="000C79F9"/>
    <w:rsid w:val="000E3FBF"/>
    <w:rsid w:val="000F3DC7"/>
    <w:rsid w:val="00105116"/>
    <w:rsid w:val="0010680C"/>
    <w:rsid w:val="00111886"/>
    <w:rsid w:val="00133C8A"/>
    <w:rsid w:val="001766D6"/>
    <w:rsid w:val="001D0A89"/>
    <w:rsid w:val="001D7307"/>
    <w:rsid w:val="001E2320"/>
    <w:rsid w:val="001F329F"/>
    <w:rsid w:val="00214E28"/>
    <w:rsid w:val="00217398"/>
    <w:rsid w:val="002315CF"/>
    <w:rsid w:val="00256A04"/>
    <w:rsid w:val="002D0703"/>
    <w:rsid w:val="003265AB"/>
    <w:rsid w:val="00344447"/>
    <w:rsid w:val="00352B81"/>
    <w:rsid w:val="003941C9"/>
    <w:rsid w:val="003A0150"/>
    <w:rsid w:val="003B1A29"/>
    <w:rsid w:val="003B7E67"/>
    <w:rsid w:val="003C5711"/>
    <w:rsid w:val="003E24DF"/>
    <w:rsid w:val="003F9857"/>
    <w:rsid w:val="0041428F"/>
    <w:rsid w:val="00424C86"/>
    <w:rsid w:val="00431931"/>
    <w:rsid w:val="0048461A"/>
    <w:rsid w:val="004A1274"/>
    <w:rsid w:val="004A2B0D"/>
    <w:rsid w:val="004A30AF"/>
    <w:rsid w:val="004C4A19"/>
    <w:rsid w:val="004E794A"/>
    <w:rsid w:val="005401A3"/>
    <w:rsid w:val="00591ADD"/>
    <w:rsid w:val="005C2210"/>
    <w:rsid w:val="005C6125"/>
    <w:rsid w:val="005E0428"/>
    <w:rsid w:val="00615018"/>
    <w:rsid w:val="0062123A"/>
    <w:rsid w:val="00646E75"/>
    <w:rsid w:val="006D6101"/>
    <w:rsid w:val="006F49E1"/>
    <w:rsid w:val="006F6F10"/>
    <w:rsid w:val="00743F5A"/>
    <w:rsid w:val="00783E79"/>
    <w:rsid w:val="007A6CC7"/>
    <w:rsid w:val="007B5AE8"/>
    <w:rsid w:val="007C15CF"/>
    <w:rsid w:val="007E6992"/>
    <w:rsid w:val="007E7141"/>
    <w:rsid w:val="007E7F36"/>
    <w:rsid w:val="007F5192"/>
    <w:rsid w:val="007F6FA6"/>
    <w:rsid w:val="008048E2"/>
    <w:rsid w:val="008106D1"/>
    <w:rsid w:val="008261D6"/>
    <w:rsid w:val="00835CA2"/>
    <w:rsid w:val="00862033"/>
    <w:rsid w:val="00867824"/>
    <w:rsid w:val="0087088A"/>
    <w:rsid w:val="008C51F2"/>
    <w:rsid w:val="009146B5"/>
    <w:rsid w:val="009A3ECE"/>
    <w:rsid w:val="009D6E13"/>
    <w:rsid w:val="00A64F8A"/>
    <w:rsid w:val="00A66B18"/>
    <w:rsid w:val="00A6783B"/>
    <w:rsid w:val="00A96CF8"/>
    <w:rsid w:val="00AA2849"/>
    <w:rsid w:val="00AB32A4"/>
    <w:rsid w:val="00AE1388"/>
    <w:rsid w:val="00AE46FD"/>
    <w:rsid w:val="00AF34F0"/>
    <w:rsid w:val="00AF3982"/>
    <w:rsid w:val="00B03A75"/>
    <w:rsid w:val="00B2499C"/>
    <w:rsid w:val="00B50294"/>
    <w:rsid w:val="00B56BB0"/>
    <w:rsid w:val="00B57D6E"/>
    <w:rsid w:val="00BC24B5"/>
    <w:rsid w:val="00BD75A4"/>
    <w:rsid w:val="00C2798A"/>
    <w:rsid w:val="00C454A4"/>
    <w:rsid w:val="00C51CF8"/>
    <w:rsid w:val="00C541F7"/>
    <w:rsid w:val="00C62411"/>
    <w:rsid w:val="00C6535F"/>
    <w:rsid w:val="00C701F7"/>
    <w:rsid w:val="00C70786"/>
    <w:rsid w:val="00D41084"/>
    <w:rsid w:val="00D4566A"/>
    <w:rsid w:val="00D46235"/>
    <w:rsid w:val="00D50AA8"/>
    <w:rsid w:val="00D66309"/>
    <w:rsid w:val="00D66593"/>
    <w:rsid w:val="00DE6DA2"/>
    <w:rsid w:val="00DF2D30"/>
    <w:rsid w:val="00E21240"/>
    <w:rsid w:val="00E55D74"/>
    <w:rsid w:val="00E61EEC"/>
    <w:rsid w:val="00E6540C"/>
    <w:rsid w:val="00E671F7"/>
    <w:rsid w:val="00E81E2A"/>
    <w:rsid w:val="00EA6A6F"/>
    <w:rsid w:val="00EB7785"/>
    <w:rsid w:val="00EC37E4"/>
    <w:rsid w:val="00ED14B2"/>
    <w:rsid w:val="00EE0952"/>
    <w:rsid w:val="00F4321D"/>
    <w:rsid w:val="00F746D4"/>
    <w:rsid w:val="00F85275"/>
    <w:rsid w:val="00FD78D8"/>
    <w:rsid w:val="00FE0F43"/>
    <w:rsid w:val="0A695621"/>
    <w:rsid w:val="0FF2D32B"/>
    <w:rsid w:val="10BB5D23"/>
    <w:rsid w:val="120D3335"/>
    <w:rsid w:val="146447C8"/>
    <w:rsid w:val="1D80F9AB"/>
    <w:rsid w:val="2FF7F4E4"/>
    <w:rsid w:val="3564967E"/>
    <w:rsid w:val="3637DB06"/>
    <w:rsid w:val="386BABF3"/>
    <w:rsid w:val="399B0259"/>
    <w:rsid w:val="39EAB56D"/>
    <w:rsid w:val="3F75B233"/>
    <w:rsid w:val="4C880B46"/>
    <w:rsid w:val="4EE8A488"/>
    <w:rsid w:val="545841AC"/>
    <w:rsid w:val="5B195EA7"/>
    <w:rsid w:val="64B93565"/>
    <w:rsid w:val="730F873B"/>
    <w:rsid w:val="74B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C9C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5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s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9B6A958130439AB088660A7314B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716AA-7801-4686-92BC-6D6230A17A4C}"/>
      </w:docPartPr>
      <w:docPartBody>
        <w:p w:rsidR="004A56A4" w:rsidRDefault="004A56A4">
          <w:pPr>
            <w:pStyle w:val="379B6A958130439AB088660A7314BD6F"/>
          </w:pPr>
          <w:r>
            <w:rPr>
              <w:lang w:bidi="en-GB"/>
            </w:rPr>
            <w:t>Meeting minutes</w:t>
          </w:r>
        </w:p>
      </w:docPartBody>
    </w:docPart>
    <w:docPart>
      <w:docPartPr>
        <w:name w:val="8D2E808B21F242879C1DFA6F977B2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31B-BBF2-44F4-9CCF-58710BF8897F}"/>
      </w:docPartPr>
      <w:docPartBody>
        <w:p w:rsidR="004A56A4" w:rsidRDefault="004A56A4">
          <w:pPr>
            <w:pStyle w:val="8D2E808B21F242879C1DFA6F977B23E2"/>
          </w:pPr>
          <w:r>
            <w:rPr>
              <w:lang w:bidi="en-GB"/>
            </w:rPr>
            <w:t>Location:</w:t>
          </w:r>
        </w:p>
      </w:docPartBody>
    </w:docPart>
    <w:docPart>
      <w:docPartPr>
        <w:name w:val="EDE24B43B1F74C04AEE610C8A7AA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0D50-22F9-4F96-9BF0-F30E94661CF6}"/>
      </w:docPartPr>
      <w:docPartBody>
        <w:p w:rsidR="004A56A4" w:rsidRDefault="004A56A4">
          <w:pPr>
            <w:pStyle w:val="EDE24B43B1F74C04AEE610C8A7AA5AA5"/>
          </w:pPr>
          <w:r>
            <w:rPr>
              <w:lang w:bidi="en-GB"/>
            </w:rPr>
            <w:t>Date:</w:t>
          </w:r>
        </w:p>
      </w:docPartBody>
    </w:docPart>
    <w:docPart>
      <w:docPartPr>
        <w:name w:val="4CB26D4B6E5B42DBA6F7CAFC5C8A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7F34-CB95-41AA-9A1D-F13CCDCB82AA}"/>
      </w:docPartPr>
      <w:docPartBody>
        <w:p w:rsidR="004A56A4" w:rsidRDefault="004A56A4">
          <w:pPr>
            <w:pStyle w:val="4CB26D4B6E5B42DBA6F7CAFC5C8A5A99"/>
          </w:pPr>
          <w:r>
            <w:rPr>
              <w:lang w:bidi="en-GB"/>
            </w:rPr>
            <w:t>Time:</w:t>
          </w:r>
        </w:p>
      </w:docPartBody>
    </w:docPart>
    <w:docPart>
      <w:docPartPr>
        <w:name w:val="8F38415FE1D84A38A341FE4D6BBC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8DEF-E00F-49B1-8DB5-BD55E5948EBA}"/>
      </w:docPartPr>
      <w:docPartBody>
        <w:p w:rsidR="004A56A4" w:rsidRDefault="004A56A4">
          <w:pPr>
            <w:pStyle w:val="8F38415FE1D84A38A341FE4D6BBCB6A8"/>
          </w:pPr>
          <w:r>
            <w:rPr>
              <w:lang w:bidi="en-GB"/>
            </w:rPr>
            <w:t>Facilitator:</w:t>
          </w:r>
        </w:p>
      </w:docPartBody>
    </w:docPart>
    <w:docPart>
      <w:docPartPr>
        <w:name w:val="FD673D205CCB4684AAA10FFF8879A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75DEF-D77C-4B77-AE2D-2500945CA8F6}"/>
      </w:docPartPr>
      <w:docPartBody>
        <w:p w:rsidR="004A56A4" w:rsidRDefault="004A56A4">
          <w:pPr>
            <w:pStyle w:val="FD673D205CCB4684AAA10FFF8879A9C7"/>
          </w:pPr>
          <w:r w:rsidRPr="007E7F36">
            <w:rPr>
              <w:lang w:bidi="en-GB"/>
            </w:rPr>
            <w:t>Agenda Items</w:t>
          </w:r>
        </w:p>
      </w:docPartBody>
    </w:docPart>
    <w:docPart>
      <w:docPartPr>
        <w:name w:val="42677FCA5B444E6684CF1CE10CCC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FC48-CEFD-4AFD-ABB7-7081677832B4}"/>
      </w:docPartPr>
      <w:docPartBody>
        <w:p w:rsidR="004A56A4" w:rsidRDefault="004A56A4">
          <w:pPr>
            <w:pStyle w:val="42677FCA5B444E6684CF1CE10CCC3F69"/>
          </w:pPr>
          <w:r>
            <w:rPr>
              <w:lang w:bidi="en-GB"/>
            </w:rPr>
            <w:t>Action Items</w:t>
          </w:r>
        </w:p>
      </w:docPartBody>
    </w:docPart>
    <w:docPart>
      <w:docPartPr>
        <w:name w:val="B75581F6853F42408EED5B484700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3E55-ED95-4AF5-A656-F718F51D8B3B}"/>
      </w:docPartPr>
      <w:docPartBody>
        <w:p w:rsidR="004A56A4" w:rsidRDefault="004A56A4">
          <w:pPr>
            <w:pStyle w:val="B75581F6853F42408EED5B48470085FD"/>
          </w:pPr>
          <w:r>
            <w:rPr>
              <w:lang w:bidi="en-GB"/>
            </w:rPr>
            <w:t>Owner(s)</w:t>
          </w:r>
        </w:p>
      </w:docPartBody>
    </w:docPart>
    <w:docPart>
      <w:docPartPr>
        <w:name w:val="083D3D71EB8146FB80F79BADC3894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64A7-B053-490C-9B81-B8C0359BDFC4}"/>
      </w:docPartPr>
      <w:docPartBody>
        <w:p w:rsidR="004A56A4" w:rsidRDefault="004A56A4">
          <w:pPr>
            <w:pStyle w:val="083D3D71EB8146FB80F79BADC3894ED5"/>
          </w:pPr>
          <w:r>
            <w:rPr>
              <w:lang w:bidi="en-GB"/>
            </w:rPr>
            <w:t>Deadline</w:t>
          </w:r>
        </w:p>
      </w:docPartBody>
    </w:docPart>
    <w:docPart>
      <w:docPartPr>
        <w:name w:val="43CA3634B74E4EE3A9AFD00BC9B8E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931ED-E37E-4931-A3FC-083F2DF0C0F6}"/>
      </w:docPartPr>
      <w:docPartBody>
        <w:p w:rsidR="004A56A4" w:rsidRDefault="004A56A4">
          <w:pPr>
            <w:pStyle w:val="43CA3634B74E4EE3A9AFD00BC9B8E6D4"/>
          </w:pPr>
          <w:r>
            <w:rPr>
              <w:lang w:bidi="en-GB"/>
            </w:rPr>
            <w:t>Status</w:t>
          </w:r>
        </w:p>
      </w:docPartBody>
    </w:docPart>
    <w:docPart>
      <w:docPartPr>
        <w:name w:val="9BBFB2F1668B48EBB6401E54ADA9F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96F0-F1B0-4F67-B564-207D7DB958AC}"/>
      </w:docPartPr>
      <w:docPartBody>
        <w:p w:rsidR="004A56A4" w:rsidRDefault="004A56A4">
          <w:pPr>
            <w:pStyle w:val="9BBFB2F1668B48EBB6401E54ADA9F3A8"/>
          </w:pPr>
          <w:r w:rsidRPr="00424C86">
            <w:rPr>
              <w:lang w:bidi="en-GB"/>
            </w:rPr>
            <w:t>[Action item]</w:t>
          </w:r>
        </w:p>
      </w:docPartBody>
    </w:docPart>
    <w:docPart>
      <w:docPartPr>
        <w:name w:val="3856E589B8764006B5532DA72367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ED9E7-51DF-44BC-AFA4-D89742CE3281}"/>
      </w:docPartPr>
      <w:docPartBody>
        <w:p w:rsidR="004A56A4" w:rsidRDefault="004A56A4">
          <w:pPr>
            <w:pStyle w:val="3856E589B8764006B5532DA72367AF25"/>
          </w:pPr>
          <w:r w:rsidRPr="00424C86">
            <w:rPr>
              <w:lang w:bidi="en-GB"/>
            </w:rPr>
            <w:t>[Name(s)]</w:t>
          </w:r>
        </w:p>
      </w:docPartBody>
    </w:docPart>
    <w:docPart>
      <w:docPartPr>
        <w:name w:val="AEDEB3A7D9A748FB8747AAC3597E5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6527D-4341-4205-A17E-0BCD030D0FA4}"/>
      </w:docPartPr>
      <w:docPartBody>
        <w:p w:rsidR="004A56A4" w:rsidRDefault="004A56A4">
          <w:pPr>
            <w:pStyle w:val="AEDEB3A7D9A748FB8747AAC3597E5CC2"/>
          </w:pPr>
          <w:r w:rsidRPr="00424C86">
            <w:rPr>
              <w:lang w:bidi="en-GB"/>
            </w:rPr>
            <w:t>[Date]</w:t>
          </w:r>
        </w:p>
      </w:docPartBody>
    </w:docPart>
    <w:docPart>
      <w:docPartPr>
        <w:name w:val="2EAAB018EDA3429985E4CBA0214FB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CD0FA-8FA4-42BD-9658-DEEF19D0C8A1}"/>
      </w:docPartPr>
      <w:docPartBody>
        <w:p w:rsidR="004A56A4" w:rsidRDefault="004A56A4">
          <w:pPr>
            <w:pStyle w:val="2EAAB018EDA3429985E4CBA0214FB22F"/>
          </w:pPr>
          <w:r w:rsidRPr="00424C86">
            <w:rPr>
              <w:lang w:bidi="en-GB"/>
            </w:rPr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A"/>
    <w:rsid w:val="004A56A4"/>
    <w:rsid w:val="009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7EA98CC95B4293A7D1143E900AFB6A">
    <w:name w:val="8E7EA98CC95B4293A7D1143E900AFB6A"/>
  </w:style>
  <w:style w:type="paragraph" w:customStyle="1" w:styleId="379B6A958130439AB088660A7314BD6F">
    <w:name w:val="379B6A958130439AB088660A7314BD6F"/>
  </w:style>
  <w:style w:type="paragraph" w:customStyle="1" w:styleId="8D2E808B21F242879C1DFA6F977B23E2">
    <w:name w:val="8D2E808B21F242879C1DFA6F977B23E2"/>
  </w:style>
  <w:style w:type="paragraph" w:customStyle="1" w:styleId="0EBBB8647EE443B19367CCF0381A694E">
    <w:name w:val="0EBBB8647EE443B19367CCF0381A694E"/>
  </w:style>
  <w:style w:type="paragraph" w:customStyle="1" w:styleId="EDE24B43B1F74C04AEE610C8A7AA5AA5">
    <w:name w:val="EDE24B43B1F74C04AEE610C8A7AA5AA5"/>
  </w:style>
  <w:style w:type="paragraph" w:customStyle="1" w:styleId="087CE9BFBEF94581B99BA9EFCB7E6C5A">
    <w:name w:val="087CE9BFBEF94581B99BA9EFCB7E6C5A"/>
  </w:style>
  <w:style w:type="paragraph" w:customStyle="1" w:styleId="4CB26D4B6E5B42DBA6F7CAFC5C8A5A99">
    <w:name w:val="4CB26D4B6E5B42DBA6F7CAFC5C8A5A99"/>
  </w:style>
  <w:style w:type="paragraph" w:customStyle="1" w:styleId="7F796ABBA3F3480FAB1D617ED57A1E3A">
    <w:name w:val="7F796ABBA3F3480FAB1D617ED57A1E3A"/>
  </w:style>
  <w:style w:type="paragraph" w:customStyle="1" w:styleId="8F38415FE1D84A38A341FE4D6BBCB6A8">
    <w:name w:val="8F38415FE1D84A38A341FE4D6BBCB6A8"/>
  </w:style>
  <w:style w:type="paragraph" w:customStyle="1" w:styleId="46A9C79B242F4137B2DCEEC086FA7828">
    <w:name w:val="46A9C79B242F4137B2DCEEC086FA7828"/>
  </w:style>
  <w:style w:type="paragraph" w:customStyle="1" w:styleId="FD673D205CCB4684AAA10FFF8879A9C7">
    <w:name w:val="FD673D205CCB4684AAA10FFF8879A9C7"/>
  </w:style>
  <w:style w:type="paragraph" w:customStyle="1" w:styleId="9BCEC42309714750AB1DBF7EF92FCC83">
    <w:name w:val="9BCEC42309714750AB1DBF7EF92FCC83"/>
  </w:style>
  <w:style w:type="paragraph" w:customStyle="1" w:styleId="46C361D302E8419BAAEBB6BC2DEB052B">
    <w:name w:val="46C361D302E8419BAAEBB6BC2DEB052B"/>
  </w:style>
  <w:style w:type="paragraph" w:customStyle="1" w:styleId="B71C865DCC33409086A9790263CD0FCB">
    <w:name w:val="B71C865DCC33409086A9790263CD0FCB"/>
  </w:style>
  <w:style w:type="paragraph" w:customStyle="1" w:styleId="C31EF472B0C540F3BA50381E9E7A7280">
    <w:name w:val="C31EF472B0C540F3BA50381E9E7A7280"/>
  </w:style>
  <w:style w:type="paragraph" w:customStyle="1" w:styleId="0368913837BA4BEAA45C51534EB1E558">
    <w:name w:val="0368913837BA4BEAA45C51534EB1E558"/>
  </w:style>
  <w:style w:type="paragraph" w:customStyle="1" w:styleId="C4E17B5218D141A39DC554267EB82C36">
    <w:name w:val="C4E17B5218D141A39DC554267EB82C36"/>
  </w:style>
  <w:style w:type="paragraph" w:customStyle="1" w:styleId="42677FCA5B444E6684CF1CE10CCC3F69">
    <w:name w:val="42677FCA5B444E6684CF1CE10CCC3F69"/>
  </w:style>
  <w:style w:type="paragraph" w:customStyle="1" w:styleId="B75581F6853F42408EED5B48470085FD">
    <w:name w:val="B75581F6853F42408EED5B48470085FD"/>
  </w:style>
  <w:style w:type="paragraph" w:customStyle="1" w:styleId="083D3D71EB8146FB80F79BADC3894ED5">
    <w:name w:val="083D3D71EB8146FB80F79BADC3894ED5"/>
  </w:style>
  <w:style w:type="paragraph" w:customStyle="1" w:styleId="43CA3634B74E4EE3A9AFD00BC9B8E6D4">
    <w:name w:val="43CA3634B74E4EE3A9AFD00BC9B8E6D4"/>
  </w:style>
  <w:style w:type="paragraph" w:customStyle="1" w:styleId="9BBFB2F1668B48EBB6401E54ADA9F3A8">
    <w:name w:val="9BBFB2F1668B48EBB6401E54ADA9F3A8"/>
  </w:style>
  <w:style w:type="paragraph" w:customStyle="1" w:styleId="3856E589B8764006B5532DA72367AF25">
    <w:name w:val="3856E589B8764006B5532DA72367AF25"/>
  </w:style>
  <w:style w:type="paragraph" w:customStyle="1" w:styleId="AEDEB3A7D9A748FB8747AAC3597E5CC2">
    <w:name w:val="AEDEB3A7D9A748FB8747AAC3597E5CC2"/>
  </w:style>
  <w:style w:type="paragraph" w:customStyle="1" w:styleId="2EAAB018EDA3429985E4CBA0214FB22F">
    <w:name w:val="2EAAB018EDA3429985E4CBA0214FB2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4839F48B63049851E10D0E23C26EA" ma:contentTypeVersion="13" ma:contentTypeDescription="Create a new document." ma:contentTypeScope="" ma:versionID="ce5dfffd28997a488be821d39ced8652">
  <xsd:schema xmlns:xsd="http://www.w3.org/2001/XMLSchema" xmlns:xs="http://www.w3.org/2001/XMLSchema" xmlns:p="http://schemas.microsoft.com/office/2006/metadata/properties" xmlns:ns3="2d752645-962f-4123-8c53-b03f25e2adba" xmlns:ns4="c85c48ce-2085-47cb-bb01-53b9ab72a587" targetNamespace="http://schemas.microsoft.com/office/2006/metadata/properties" ma:root="true" ma:fieldsID="05bf10f6bdc7fbb36be43ab8a0164187" ns3:_="" ns4:_="">
    <xsd:import namespace="2d752645-962f-4123-8c53-b03f25e2adba"/>
    <xsd:import namespace="c85c48ce-2085-47cb-bb01-53b9ab72a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52645-962f-4123-8c53-b03f25e2a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c48ce-2085-47cb-bb01-53b9ab72a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d752645-962f-4123-8c53-b03f25e2adba" xsi:nil="true"/>
    <_activity xmlns="2d752645-962f-4123-8c53-b03f25e2adb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9620F-0E08-4BBA-90D5-25E3737B5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52645-962f-4123-8c53-b03f25e2adba"/>
    <ds:schemaRef ds:uri="c85c48ce-2085-47cb-bb01-53b9ab72a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F8FD6-E1A1-43AF-AF22-4ED79EE4D083}">
  <ds:schemaRefs>
    <ds:schemaRef ds:uri="http://schemas.microsoft.com/office/2006/metadata/properties"/>
    <ds:schemaRef ds:uri="http://schemas.microsoft.com/office/infopath/2007/PartnerControls"/>
    <ds:schemaRef ds:uri="2d752645-962f-4123-8c53-b03f25e2adba"/>
  </ds:schemaRefs>
</ds:datastoreItem>
</file>

<file path=customXml/itemProps3.xml><?xml version="1.0" encoding="utf-8"?>
<ds:datastoreItem xmlns:ds="http://schemas.openxmlformats.org/officeDocument/2006/customXml" ds:itemID="{29C131DD-FE3D-48A2-8B5B-728EE5064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Blue%20curve%20minutes.dotx</Template>
  <TotalTime>0</TotalTime>
  <Pages>1</Pages>
  <Words>116</Words>
  <Characters>666</Characters>
  <Application>Microsoft Office Word</Application>
  <DocSecurity>4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Scobie, Greg</cp:lastModifiedBy>
  <cp:revision>2</cp:revision>
  <dcterms:created xsi:type="dcterms:W3CDTF">2023-05-08T21:50:00Z</dcterms:created>
  <dcterms:modified xsi:type="dcterms:W3CDTF">2023-05-08T15:27:00Z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0x0101008C44839F48B63049851E10D0E23C26EA</vt:lpwstr>
  </property>
</Properties>
</file>